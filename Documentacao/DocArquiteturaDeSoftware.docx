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15D26" w14:textId="77777777" w:rsidR="00E452D5" w:rsidRPr="00FA0FE1" w:rsidRDefault="00E452D5">
      <w:pPr>
        <w:spacing w:before="0"/>
        <w:rPr>
          <w:color w:val="000000" w:themeColor="text1"/>
        </w:rPr>
      </w:pPr>
    </w:p>
    <w:p w14:paraId="050F5DDD" w14:textId="77777777" w:rsidR="00E452D5" w:rsidRPr="00FA0FE1" w:rsidRDefault="00E452D5">
      <w:pPr>
        <w:rPr>
          <w:color w:val="000000" w:themeColor="text1"/>
        </w:rPr>
      </w:pPr>
    </w:p>
    <w:p w14:paraId="39909FB5" w14:textId="77777777" w:rsidR="00E452D5" w:rsidRPr="00FA0FE1" w:rsidRDefault="00E452D5">
      <w:pPr>
        <w:rPr>
          <w:color w:val="000000" w:themeColor="text1"/>
        </w:rPr>
      </w:pPr>
    </w:p>
    <w:p w14:paraId="7C4BB3F9" w14:textId="77777777" w:rsidR="00E452D5" w:rsidRPr="00FA0FE1" w:rsidRDefault="00E452D5">
      <w:pPr>
        <w:rPr>
          <w:color w:val="000000" w:themeColor="text1"/>
        </w:rPr>
      </w:pPr>
    </w:p>
    <w:p w14:paraId="7F4453C2" w14:textId="77777777" w:rsidR="00E452D5" w:rsidRPr="00FA0FE1" w:rsidRDefault="00E452D5">
      <w:pPr>
        <w:rPr>
          <w:color w:val="000000" w:themeColor="text1"/>
        </w:rPr>
      </w:pPr>
    </w:p>
    <w:p w14:paraId="7B4E46DD" w14:textId="77777777" w:rsidR="00E452D5" w:rsidRPr="00FA0FE1" w:rsidRDefault="00E452D5">
      <w:pPr>
        <w:rPr>
          <w:color w:val="000000" w:themeColor="text1"/>
        </w:rPr>
      </w:pPr>
    </w:p>
    <w:p w14:paraId="05018333" w14:textId="77777777" w:rsidR="00E452D5" w:rsidRPr="00FA0FE1" w:rsidRDefault="00E452D5">
      <w:pPr>
        <w:rPr>
          <w:color w:val="000000" w:themeColor="text1"/>
        </w:rPr>
      </w:pPr>
    </w:p>
    <w:p w14:paraId="2612F932" w14:textId="53883DDE" w:rsidR="00E452D5" w:rsidRPr="00FA0FE1" w:rsidRDefault="00007B46">
      <w:pPr>
        <w:pStyle w:val="Recuodecorpodetexto"/>
        <w:jc w:val="center"/>
        <w:rPr>
          <w:b/>
          <w:color w:val="000000" w:themeColor="text1"/>
          <w:sz w:val="36"/>
        </w:rPr>
      </w:pPr>
      <w:r w:rsidRPr="00FA0FE1">
        <w:rPr>
          <w:b/>
          <w:color w:val="000000" w:themeColor="text1"/>
          <w:sz w:val="36"/>
        </w:rPr>
        <w:t>Meeting Music</w:t>
      </w:r>
    </w:p>
    <w:p w14:paraId="40EEB972" w14:textId="77777777" w:rsidR="00E452D5" w:rsidRPr="00FA0FE1" w:rsidRDefault="00E452D5">
      <w:pPr>
        <w:pStyle w:val="Recuodecorpodetexto"/>
        <w:jc w:val="center"/>
        <w:rPr>
          <w:b/>
          <w:color w:val="000000" w:themeColor="text1"/>
          <w:sz w:val="36"/>
        </w:rPr>
      </w:pPr>
    </w:p>
    <w:p w14:paraId="214D32CB" w14:textId="77777777" w:rsidR="00E452D5" w:rsidRPr="00FA0FE1" w:rsidRDefault="00E452D5">
      <w:pPr>
        <w:jc w:val="center"/>
        <w:rPr>
          <w:color w:val="000000" w:themeColor="text1"/>
        </w:rPr>
      </w:pPr>
    </w:p>
    <w:p w14:paraId="29A24A33" w14:textId="77777777" w:rsidR="00E452D5" w:rsidRPr="00FA0FE1" w:rsidRDefault="00E452D5">
      <w:pPr>
        <w:jc w:val="center"/>
        <w:rPr>
          <w:color w:val="000000" w:themeColor="text1"/>
        </w:rPr>
      </w:pPr>
    </w:p>
    <w:p w14:paraId="52053FB2" w14:textId="77777777" w:rsidR="00E452D5" w:rsidRPr="00FA0FE1" w:rsidRDefault="00E452D5">
      <w:pPr>
        <w:jc w:val="center"/>
        <w:rPr>
          <w:color w:val="000000" w:themeColor="text1"/>
        </w:rPr>
      </w:pPr>
    </w:p>
    <w:p w14:paraId="2E698035" w14:textId="77777777" w:rsidR="00E452D5" w:rsidRPr="00FA0FE1" w:rsidRDefault="00E452D5">
      <w:pPr>
        <w:jc w:val="center"/>
        <w:rPr>
          <w:color w:val="000000" w:themeColor="text1"/>
        </w:rPr>
      </w:pPr>
    </w:p>
    <w:p w14:paraId="2068445A" w14:textId="77777777" w:rsidR="00E452D5" w:rsidRPr="00FA0FE1" w:rsidRDefault="00E452D5">
      <w:pPr>
        <w:jc w:val="center"/>
        <w:rPr>
          <w:color w:val="000000" w:themeColor="text1"/>
        </w:rPr>
      </w:pPr>
    </w:p>
    <w:p w14:paraId="5B12F507" w14:textId="77777777" w:rsidR="00E452D5" w:rsidRPr="00FA0FE1" w:rsidRDefault="00E452D5">
      <w:pPr>
        <w:jc w:val="center"/>
        <w:rPr>
          <w:color w:val="000000" w:themeColor="text1"/>
        </w:rPr>
      </w:pPr>
    </w:p>
    <w:p w14:paraId="014F0090" w14:textId="77777777" w:rsidR="00E452D5" w:rsidRPr="00FA0FE1" w:rsidRDefault="00E452D5">
      <w:pPr>
        <w:jc w:val="center"/>
        <w:rPr>
          <w:color w:val="000000" w:themeColor="text1"/>
        </w:rPr>
      </w:pPr>
    </w:p>
    <w:p w14:paraId="4ED540D2" w14:textId="77777777" w:rsidR="00E452D5" w:rsidRPr="00FA0FE1" w:rsidRDefault="00E452D5">
      <w:pPr>
        <w:jc w:val="center"/>
        <w:rPr>
          <w:color w:val="000000" w:themeColor="text1"/>
        </w:rPr>
      </w:pPr>
    </w:p>
    <w:p w14:paraId="66248E15" w14:textId="77777777" w:rsidR="00E452D5" w:rsidRPr="00FA0FE1" w:rsidRDefault="00E452D5">
      <w:pPr>
        <w:jc w:val="center"/>
        <w:rPr>
          <w:color w:val="000000" w:themeColor="text1"/>
        </w:rPr>
      </w:pPr>
    </w:p>
    <w:p w14:paraId="236BA01C" w14:textId="77777777" w:rsidR="00E452D5" w:rsidRPr="00FA0FE1" w:rsidRDefault="00E452D5">
      <w:pPr>
        <w:jc w:val="center"/>
        <w:rPr>
          <w:color w:val="000000" w:themeColor="text1"/>
        </w:rPr>
      </w:pPr>
    </w:p>
    <w:p w14:paraId="72EA1BE6" w14:textId="77777777" w:rsidR="00E452D5" w:rsidRDefault="00E452D5">
      <w:pPr>
        <w:jc w:val="center"/>
        <w:rPr>
          <w:color w:val="000000" w:themeColor="text1"/>
        </w:rPr>
      </w:pPr>
    </w:p>
    <w:p w14:paraId="004E64C7" w14:textId="77777777" w:rsidR="001700C0" w:rsidRPr="00FA0FE1" w:rsidRDefault="001700C0">
      <w:pPr>
        <w:jc w:val="center"/>
        <w:rPr>
          <w:color w:val="000000" w:themeColor="text1"/>
        </w:rPr>
      </w:pPr>
      <w:bookmarkStart w:id="0" w:name="_GoBack"/>
      <w:bookmarkEnd w:id="0"/>
    </w:p>
    <w:p w14:paraId="1A3D3C92" w14:textId="03D94981" w:rsidR="00E452D5" w:rsidRPr="00FA0FE1" w:rsidRDefault="00D87D31">
      <w:pPr>
        <w:jc w:val="right"/>
        <w:rPr>
          <w:color w:val="000000" w:themeColor="text1"/>
          <w:sz w:val="30"/>
        </w:rPr>
      </w:pPr>
      <w:r w:rsidRPr="00FA0FE1">
        <w:rPr>
          <w:color w:val="000000" w:themeColor="text1"/>
          <w:sz w:val="30"/>
        </w:rPr>
        <w:t xml:space="preserve">Versão </w:t>
      </w:r>
      <w:r w:rsidR="00007B46" w:rsidRPr="00FA0FE1">
        <w:rPr>
          <w:color w:val="000000" w:themeColor="text1"/>
          <w:sz w:val="30"/>
        </w:rPr>
        <w:t>0.2</w:t>
      </w:r>
      <w:r w:rsidRPr="00FA0FE1">
        <w:rPr>
          <w:color w:val="000000" w:themeColor="text1"/>
        </w:rPr>
        <w:br w:type="page"/>
      </w:r>
      <w:r w:rsidRPr="00FA0FE1">
        <w:rPr>
          <w:b/>
          <w:color w:val="000000" w:themeColor="text1"/>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FA0FE1" w:rsidRPr="00FA0FE1" w14:paraId="12363AB4" w14:textId="77777777"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14:paraId="3A4963D0" w14:textId="77777777" w:rsidR="004E026A" w:rsidRPr="00FA0FE1" w:rsidRDefault="004E026A">
            <w:pPr>
              <w:pStyle w:val="Cabealho"/>
              <w:jc w:val="center"/>
              <w:rPr>
                <w:b/>
                <w:color w:val="000000" w:themeColor="text1"/>
              </w:rPr>
            </w:pPr>
            <w:r w:rsidRPr="00FA0FE1">
              <w:rPr>
                <w:b/>
                <w:color w:val="000000" w:themeColor="text1"/>
              </w:rPr>
              <w:t>Versão</w:t>
            </w:r>
          </w:p>
        </w:tc>
        <w:tc>
          <w:tcPr>
            <w:tcW w:w="1479" w:type="dxa"/>
            <w:tcBorders>
              <w:top w:val="single" w:sz="1" w:space="0" w:color="000000"/>
              <w:left w:val="single" w:sz="1" w:space="0" w:color="000000"/>
              <w:bottom w:val="single" w:sz="1" w:space="0" w:color="000000"/>
            </w:tcBorders>
            <w:shd w:val="clear" w:color="auto" w:fill="FFFFFF"/>
          </w:tcPr>
          <w:p w14:paraId="2C86F3F0" w14:textId="77777777" w:rsidR="004E026A" w:rsidRPr="00FA0FE1" w:rsidRDefault="004E026A">
            <w:pPr>
              <w:pStyle w:val="Cabealho"/>
              <w:jc w:val="center"/>
              <w:rPr>
                <w:b/>
                <w:color w:val="000000" w:themeColor="text1"/>
              </w:rPr>
            </w:pPr>
            <w:r w:rsidRPr="00FA0FE1">
              <w:rPr>
                <w:b/>
                <w:color w:val="000000" w:themeColor="text1"/>
              </w:rPr>
              <w:t>Data</w:t>
            </w:r>
          </w:p>
        </w:tc>
        <w:tc>
          <w:tcPr>
            <w:tcW w:w="3471" w:type="dxa"/>
            <w:tcBorders>
              <w:top w:val="single" w:sz="1" w:space="0" w:color="000000"/>
              <w:left w:val="single" w:sz="1" w:space="0" w:color="000000"/>
              <w:bottom w:val="single" w:sz="1" w:space="0" w:color="000000"/>
            </w:tcBorders>
            <w:shd w:val="clear" w:color="auto" w:fill="FFFFFF"/>
          </w:tcPr>
          <w:p w14:paraId="5048FBB4" w14:textId="77777777" w:rsidR="004E026A" w:rsidRPr="00FA0FE1" w:rsidRDefault="004E026A">
            <w:pPr>
              <w:pStyle w:val="Cabealho"/>
              <w:jc w:val="center"/>
              <w:rPr>
                <w:b/>
                <w:color w:val="000000" w:themeColor="text1"/>
              </w:rPr>
            </w:pPr>
            <w:r w:rsidRPr="00FA0FE1">
              <w:rPr>
                <w:b/>
                <w:color w:val="000000" w:themeColor="text1"/>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14:paraId="1AED071A" w14:textId="77777777" w:rsidR="004E026A" w:rsidRPr="00FA0FE1" w:rsidRDefault="004E026A">
            <w:pPr>
              <w:pStyle w:val="Cabealho"/>
              <w:jc w:val="center"/>
              <w:rPr>
                <w:b/>
                <w:color w:val="000000" w:themeColor="text1"/>
              </w:rPr>
            </w:pPr>
            <w:r w:rsidRPr="00FA0FE1">
              <w:rPr>
                <w:b/>
                <w:color w:val="000000" w:themeColor="text1"/>
              </w:rPr>
              <w:t>Responsável</w:t>
            </w:r>
          </w:p>
        </w:tc>
      </w:tr>
      <w:tr w:rsidR="00FA0FE1" w:rsidRPr="00FA0FE1" w14:paraId="4BB3FA0C" w14:textId="77777777" w:rsidTr="004E026A">
        <w:trPr>
          <w:cantSplit/>
        </w:trPr>
        <w:tc>
          <w:tcPr>
            <w:tcW w:w="900" w:type="dxa"/>
            <w:tcBorders>
              <w:left w:val="single" w:sz="1" w:space="0" w:color="000000"/>
              <w:bottom w:val="single" w:sz="1" w:space="0" w:color="000000"/>
            </w:tcBorders>
          </w:tcPr>
          <w:p w14:paraId="4576BF17" w14:textId="77777777" w:rsidR="004E026A" w:rsidRPr="00FA0FE1" w:rsidRDefault="004E026A">
            <w:pPr>
              <w:pStyle w:val="Cabealho"/>
              <w:jc w:val="center"/>
              <w:rPr>
                <w:color w:val="000000" w:themeColor="text1"/>
              </w:rPr>
            </w:pPr>
          </w:p>
        </w:tc>
        <w:tc>
          <w:tcPr>
            <w:tcW w:w="1479" w:type="dxa"/>
            <w:tcBorders>
              <w:left w:val="single" w:sz="1" w:space="0" w:color="000000"/>
              <w:bottom w:val="single" w:sz="1" w:space="0" w:color="000000"/>
            </w:tcBorders>
          </w:tcPr>
          <w:p w14:paraId="778DBBEE" w14:textId="77777777" w:rsidR="004E026A" w:rsidRPr="00FA0FE1" w:rsidRDefault="004E026A">
            <w:pPr>
              <w:pStyle w:val="Cabealho"/>
              <w:jc w:val="center"/>
              <w:rPr>
                <w:color w:val="000000" w:themeColor="text1"/>
              </w:rPr>
            </w:pPr>
            <w:r w:rsidRPr="00FA0FE1">
              <w:rPr>
                <w:color w:val="000000" w:themeColor="text1"/>
              </w:rPr>
              <w:t>dd/mm/aaaa</w:t>
            </w:r>
          </w:p>
        </w:tc>
        <w:tc>
          <w:tcPr>
            <w:tcW w:w="3471" w:type="dxa"/>
            <w:tcBorders>
              <w:left w:val="single" w:sz="1" w:space="0" w:color="000000"/>
              <w:bottom w:val="single" w:sz="1" w:space="0" w:color="000000"/>
            </w:tcBorders>
          </w:tcPr>
          <w:p w14:paraId="136F8CDB" w14:textId="77777777" w:rsidR="004E026A" w:rsidRPr="00FA0FE1" w:rsidRDefault="004E026A">
            <w:pPr>
              <w:pStyle w:val="Cabealho"/>
              <w:rPr>
                <w:color w:val="000000" w:themeColor="text1"/>
              </w:rPr>
            </w:pPr>
          </w:p>
        </w:tc>
        <w:tc>
          <w:tcPr>
            <w:tcW w:w="2797" w:type="dxa"/>
            <w:tcBorders>
              <w:left w:val="single" w:sz="1" w:space="0" w:color="000000"/>
              <w:bottom w:val="single" w:sz="1" w:space="0" w:color="000000"/>
              <w:right w:val="single" w:sz="1" w:space="0" w:color="000000"/>
            </w:tcBorders>
          </w:tcPr>
          <w:p w14:paraId="397B568C" w14:textId="77777777" w:rsidR="004E026A" w:rsidRPr="00FA0FE1" w:rsidRDefault="004E026A">
            <w:pPr>
              <w:pStyle w:val="Cabealho"/>
              <w:rPr>
                <w:color w:val="000000" w:themeColor="text1"/>
              </w:rPr>
            </w:pPr>
          </w:p>
        </w:tc>
      </w:tr>
    </w:tbl>
    <w:p w14:paraId="528C793F" w14:textId="77777777" w:rsidR="00E452D5" w:rsidRPr="00FA0FE1" w:rsidRDefault="00E452D5">
      <w:pPr>
        <w:pStyle w:val="Corpodetexto"/>
        <w:rPr>
          <w:b/>
          <w:color w:val="000000" w:themeColor="text1"/>
          <w:kern w:val="1"/>
          <w:sz w:val="28"/>
        </w:rPr>
      </w:pPr>
    </w:p>
    <w:p w14:paraId="72144C63" w14:textId="77777777" w:rsidR="00E452D5" w:rsidRPr="00FA0FE1" w:rsidRDefault="00D87D31">
      <w:pPr>
        <w:pStyle w:val="Cabealho"/>
        <w:tabs>
          <w:tab w:val="clear" w:pos="4320"/>
          <w:tab w:val="clear" w:pos="8640"/>
        </w:tabs>
        <w:jc w:val="center"/>
        <w:rPr>
          <w:b/>
          <w:color w:val="000000" w:themeColor="text1"/>
          <w:sz w:val="28"/>
        </w:rPr>
      </w:pPr>
      <w:r w:rsidRPr="00FA0FE1">
        <w:rPr>
          <w:b/>
          <w:color w:val="000000" w:themeColor="text1"/>
          <w:sz w:val="28"/>
        </w:rPr>
        <w:t>Envolvidos na elaboração do Documento de Arquitetura</w:t>
      </w:r>
    </w:p>
    <w:tbl>
      <w:tblPr>
        <w:tblW w:w="0" w:type="auto"/>
        <w:tblInd w:w="70" w:type="dxa"/>
        <w:tblLayout w:type="fixed"/>
        <w:tblCellMar>
          <w:left w:w="70" w:type="dxa"/>
          <w:right w:w="70" w:type="dxa"/>
        </w:tblCellMar>
        <w:tblLook w:val="0000" w:firstRow="0" w:lastRow="0" w:firstColumn="0" w:lastColumn="0" w:noHBand="0" w:noVBand="0"/>
      </w:tblPr>
      <w:tblGrid>
        <w:gridCol w:w="3538"/>
        <w:gridCol w:w="5112"/>
      </w:tblGrid>
      <w:tr w:rsidR="00FA0FE1" w:rsidRPr="00FA0FE1" w14:paraId="4E0D9C5F" w14:textId="77777777" w:rsidTr="00007B46">
        <w:trPr>
          <w:cantSplit/>
        </w:trPr>
        <w:tc>
          <w:tcPr>
            <w:tcW w:w="3538" w:type="dxa"/>
            <w:tcBorders>
              <w:top w:val="single" w:sz="1" w:space="0" w:color="000000"/>
              <w:left w:val="single" w:sz="1" w:space="0" w:color="000000"/>
              <w:bottom w:val="single" w:sz="2" w:space="0" w:color="000000"/>
            </w:tcBorders>
            <w:shd w:val="clear" w:color="auto" w:fill="E6E6E6"/>
            <w:vAlign w:val="center"/>
          </w:tcPr>
          <w:p w14:paraId="0FC35E64" w14:textId="77777777" w:rsidR="00E452D5" w:rsidRPr="00FA0FE1" w:rsidRDefault="00D87D31">
            <w:pPr>
              <w:pStyle w:val="Cabealho"/>
              <w:jc w:val="center"/>
              <w:rPr>
                <w:b/>
                <w:color w:val="000000" w:themeColor="text1"/>
              </w:rPr>
            </w:pPr>
            <w:r w:rsidRPr="00FA0FE1">
              <w:rPr>
                <w:b/>
                <w:color w:val="000000" w:themeColor="text1"/>
              </w:rPr>
              <w:t>Nome</w:t>
            </w:r>
          </w:p>
        </w:tc>
        <w:tc>
          <w:tcPr>
            <w:tcW w:w="5112" w:type="dxa"/>
            <w:tcBorders>
              <w:top w:val="single" w:sz="1" w:space="0" w:color="000000"/>
              <w:left w:val="single" w:sz="1" w:space="0" w:color="000000"/>
              <w:bottom w:val="single" w:sz="2" w:space="0" w:color="000000"/>
              <w:right w:val="single" w:sz="1" w:space="0" w:color="000000"/>
            </w:tcBorders>
            <w:shd w:val="clear" w:color="auto" w:fill="E6E6E6"/>
            <w:vAlign w:val="center"/>
          </w:tcPr>
          <w:p w14:paraId="5508CF82" w14:textId="77777777" w:rsidR="00E452D5" w:rsidRPr="00FA0FE1" w:rsidRDefault="00D87D31">
            <w:pPr>
              <w:pStyle w:val="Cabealho"/>
              <w:jc w:val="center"/>
              <w:rPr>
                <w:b/>
                <w:color w:val="000000" w:themeColor="text1"/>
              </w:rPr>
            </w:pPr>
            <w:r w:rsidRPr="00FA0FE1">
              <w:rPr>
                <w:b/>
                <w:color w:val="000000" w:themeColor="text1"/>
              </w:rPr>
              <w:t>Área</w:t>
            </w:r>
          </w:p>
        </w:tc>
      </w:tr>
      <w:tr w:rsidR="00FA0FE1" w:rsidRPr="00FA0FE1" w14:paraId="5E8A12E1" w14:textId="77777777" w:rsidTr="00007B46">
        <w:trPr>
          <w:cantSplit/>
        </w:trPr>
        <w:tc>
          <w:tcPr>
            <w:tcW w:w="3538" w:type="dxa"/>
            <w:tcBorders>
              <w:top w:val="single" w:sz="2" w:space="0" w:color="000000"/>
              <w:left w:val="single" w:sz="2" w:space="0" w:color="000000"/>
              <w:bottom w:val="single" w:sz="4" w:space="0" w:color="auto"/>
              <w:right w:val="single" w:sz="2" w:space="0" w:color="000000"/>
            </w:tcBorders>
          </w:tcPr>
          <w:p w14:paraId="7B34C2CC" w14:textId="1D46E179" w:rsidR="00E452D5" w:rsidRPr="00FA0FE1" w:rsidRDefault="00007B46">
            <w:pPr>
              <w:pStyle w:val="Cabealho"/>
              <w:jc w:val="left"/>
              <w:rPr>
                <w:color w:val="000000" w:themeColor="text1"/>
              </w:rPr>
            </w:pPr>
            <w:r w:rsidRPr="00FA0FE1">
              <w:rPr>
                <w:color w:val="000000" w:themeColor="text1"/>
              </w:rPr>
              <w:t>Carlos Rodrigues</w:t>
            </w:r>
          </w:p>
        </w:tc>
        <w:tc>
          <w:tcPr>
            <w:tcW w:w="5112" w:type="dxa"/>
            <w:tcBorders>
              <w:top w:val="single" w:sz="2" w:space="0" w:color="000000"/>
              <w:left w:val="single" w:sz="2" w:space="0" w:color="000000"/>
              <w:bottom w:val="single" w:sz="4" w:space="0" w:color="auto"/>
              <w:right w:val="single" w:sz="2" w:space="0" w:color="000000"/>
            </w:tcBorders>
          </w:tcPr>
          <w:p w14:paraId="32220798" w14:textId="77777777" w:rsidR="00E452D5" w:rsidRPr="00FA0FE1" w:rsidRDefault="00D87D31">
            <w:pPr>
              <w:pStyle w:val="Cabealho"/>
              <w:jc w:val="left"/>
              <w:rPr>
                <w:color w:val="000000" w:themeColor="text1"/>
              </w:rPr>
            </w:pPr>
            <w:r w:rsidRPr="00FA0FE1">
              <w:rPr>
                <w:color w:val="000000" w:themeColor="text1"/>
              </w:rPr>
              <w:t>Nome da área a que pertence o profissional</w:t>
            </w:r>
          </w:p>
        </w:tc>
      </w:tr>
      <w:tr w:rsidR="00FA0FE1" w:rsidRPr="00FA0FE1" w14:paraId="5602F5FC" w14:textId="77777777" w:rsidTr="00007B46">
        <w:trPr>
          <w:cantSplit/>
        </w:trPr>
        <w:tc>
          <w:tcPr>
            <w:tcW w:w="3538" w:type="dxa"/>
            <w:tcBorders>
              <w:top w:val="single" w:sz="4" w:space="0" w:color="auto"/>
              <w:left w:val="single" w:sz="1" w:space="0" w:color="000000"/>
              <w:bottom w:val="single" w:sz="1" w:space="0" w:color="000000"/>
            </w:tcBorders>
          </w:tcPr>
          <w:p w14:paraId="22E4E417" w14:textId="734A69D7" w:rsidR="00007B46" w:rsidRPr="00FA0FE1" w:rsidRDefault="00E10A6F">
            <w:pPr>
              <w:pStyle w:val="Cabealho"/>
              <w:jc w:val="left"/>
              <w:rPr>
                <w:color w:val="000000" w:themeColor="text1"/>
              </w:rPr>
            </w:pPr>
            <w:r w:rsidRPr="00FA0FE1">
              <w:rPr>
                <w:color w:val="000000" w:themeColor="text1"/>
              </w:rPr>
              <w:t>Johann Oliveira Rosner</w:t>
            </w:r>
          </w:p>
        </w:tc>
        <w:tc>
          <w:tcPr>
            <w:tcW w:w="5112" w:type="dxa"/>
            <w:tcBorders>
              <w:top w:val="single" w:sz="4" w:space="0" w:color="auto"/>
              <w:left w:val="single" w:sz="1" w:space="0" w:color="000000"/>
              <w:bottom w:val="single" w:sz="1" w:space="0" w:color="000000"/>
              <w:right w:val="single" w:sz="1" w:space="0" w:color="000000"/>
            </w:tcBorders>
          </w:tcPr>
          <w:p w14:paraId="420F0A17" w14:textId="77777777" w:rsidR="00007B46" w:rsidRPr="00FA0FE1" w:rsidRDefault="00007B46">
            <w:pPr>
              <w:pStyle w:val="Cabealho"/>
              <w:jc w:val="left"/>
              <w:rPr>
                <w:color w:val="000000" w:themeColor="text1"/>
              </w:rPr>
            </w:pPr>
          </w:p>
        </w:tc>
      </w:tr>
    </w:tbl>
    <w:p w14:paraId="72033892" w14:textId="77777777" w:rsidR="00E452D5" w:rsidRPr="00FA0FE1" w:rsidRDefault="00D87D31">
      <w:pPr>
        <w:pStyle w:val="Corpodetexto"/>
        <w:rPr>
          <w:color w:val="000000" w:themeColor="text1"/>
        </w:rPr>
      </w:pPr>
      <w:r w:rsidRPr="00FA0FE1">
        <w:rPr>
          <w:color w:val="000000" w:themeColor="text1"/>
        </w:rPr>
        <w:br w:type="page"/>
      </w:r>
    </w:p>
    <w:p w14:paraId="009E3C64" w14:textId="77777777" w:rsidR="00E452D5" w:rsidRPr="00FA0FE1" w:rsidRDefault="00D87D31">
      <w:pPr>
        <w:jc w:val="center"/>
        <w:rPr>
          <w:b/>
          <w:color w:val="000000" w:themeColor="text1"/>
          <w:sz w:val="30"/>
        </w:rPr>
        <w:sectPr w:rsidR="00E452D5" w:rsidRPr="00FA0FE1">
          <w:headerReference w:type="default" r:id="rId7"/>
          <w:footerReference w:type="default" r:id="rId8"/>
          <w:footnotePr>
            <w:pos w:val="beneathText"/>
          </w:footnotePr>
          <w:pgSz w:w="12240" w:h="15840"/>
          <w:pgMar w:top="2145" w:right="1800" w:bottom="1540" w:left="1800" w:header="709" w:footer="709" w:gutter="0"/>
          <w:cols w:space="720"/>
          <w:docGrid w:linePitch="360"/>
        </w:sectPr>
      </w:pPr>
      <w:r w:rsidRPr="00FA0FE1">
        <w:rPr>
          <w:b/>
          <w:color w:val="000000" w:themeColor="text1"/>
          <w:sz w:val="30"/>
        </w:rPr>
        <w:lastRenderedPageBreak/>
        <w:t>Índice</w:t>
      </w:r>
    </w:p>
    <w:p w14:paraId="1840A326" w14:textId="77777777" w:rsidR="00E452D5" w:rsidRPr="00FA0FE1" w:rsidRDefault="00D87D31">
      <w:pPr>
        <w:pStyle w:val="Cabealho"/>
        <w:tabs>
          <w:tab w:val="clear" w:pos="4320"/>
          <w:tab w:val="clear" w:pos="8640"/>
        </w:tabs>
        <w:jc w:val="center"/>
        <w:rPr>
          <w:b/>
          <w:color w:val="000000" w:themeColor="text1"/>
          <w:kern w:val="1"/>
          <w:sz w:val="28"/>
        </w:rPr>
      </w:pPr>
      <w:r w:rsidRPr="00FA0FE1">
        <w:rPr>
          <w:color w:val="000000" w:themeColor="text1"/>
        </w:rPr>
        <w:lastRenderedPageBreak/>
        <w:br w:type="page"/>
      </w:r>
    </w:p>
    <w:p w14:paraId="02BF952B" w14:textId="77777777" w:rsidR="00E452D5" w:rsidRPr="00FA0FE1" w:rsidRDefault="00D87D31" w:rsidP="007D4E26">
      <w:pPr>
        <w:pStyle w:val="Ttulo1"/>
        <w:numPr>
          <w:ilvl w:val="0"/>
          <w:numId w:val="1"/>
        </w:numPr>
        <w:suppressAutoHyphens w:val="0"/>
        <w:ind w:left="360" w:hanging="360"/>
        <w:rPr>
          <w:color w:val="000000" w:themeColor="text1"/>
          <w:szCs w:val="24"/>
        </w:rPr>
      </w:pPr>
      <w:bookmarkStart w:id="1" w:name="_Toc287686977"/>
      <w:r w:rsidRPr="00FA0FE1">
        <w:rPr>
          <w:color w:val="000000" w:themeColor="text1"/>
          <w:szCs w:val="24"/>
        </w:rPr>
        <w:lastRenderedPageBreak/>
        <w:t>Introdução</w:t>
      </w:r>
      <w:bookmarkEnd w:id="1"/>
    </w:p>
    <w:p w14:paraId="0ACA341E" w14:textId="77777777" w:rsidR="00E452D5" w:rsidRPr="00FA0FE1" w:rsidRDefault="00E452D5">
      <w:pPr>
        <w:pStyle w:val="Corpodetexto"/>
        <w:rPr>
          <w:color w:val="000000" w:themeColor="text1"/>
          <w:lang w:val="pt-BR"/>
        </w:rPr>
      </w:pPr>
    </w:p>
    <w:p w14:paraId="0A3E1DCC"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2" w:name="_Toc287686978"/>
      <w:r w:rsidRPr="00FA0FE1">
        <w:rPr>
          <w:color w:val="000000" w:themeColor="text1"/>
          <w:sz w:val="28"/>
        </w:rPr>
        <w:t>Objetivo do Documento</w:t>
      </w:r>
      <w:bookmarkEnd w:id="2"/>
    </w:p>
    <w:p w14:paraId="0C09DCBE" w14:textId="0C0CFB32" w:rsidR="00E452D5" w:rsidRPr="00FA0FE1" w:rsidRDefault="00D87D31">
      <w:pPr>
        <w:pStyle w:val="Corpodetexto"/>
        <w:rPr>
          <w:color w:val="000000" w:themeColor="text1"/>
          <w:lang w:val="pt-BR"/>
        </w:rPr>
      </w:pPr>
      <w:r w:rsidRPr="00FA0FE1">
        <w:rPr>
          <w:color w:val="000000" w:themeColor="text1"/>
          <w:lang w:val="pt-BR"/>
        </w:rPr>
        <w:t xml:space="preserve">Este documento apresenta uma visão geral abrangente da arquitetura do projeto </w:t>
      </w:r>
      <w:r w:rsidR="00007B46" w:rsidRPr="00FA0FE1">
        <w:rPr>
          <w:color w:val="000000" w:themeColor="text1"/>
          <w:lang w:val="pt-BR"/>
        </w:rPr>
        <w:t xml:space="preserve">Meeting Music, </w:t>
      </w:r>
      <w:r w:rsidRPr="00FA0FE1">
        <w:rPr>
          <w:color w:val="000000" w:themeColor="text1"/>
          <w:lang w:val="pt-BR"/>
        </w:rPr>
        <w:t xml:space="preserve">utilizando uma série de visões arquiteturais diferentes para ilustrar </w:t>
      </w:r>
      <w:proofErr w:type="gramStart"/>
      <w:r w:rsidRPr="00FA0FE1">
        <w:rPr>
          <w:color w:val="000000" w:themeColor="text1"/>
          <w:lang w:val="pt-BR"/>
        </w:rPr>
        <w:t>seus  diversos</w:t>
      </w:r>
      <w:proofErr w:type="gramEnd"/>
      <w:r w:rsidRPr="00FA0FE1">
        <w:rPr>
          <w:color w:val="000000" w:themeColor="text1"/>
          <w:lang w:val="pt-BR"/>
        </w:rPr>
        <w:t xml:space="preserve"> aspectos. </w:t>
      </w:r>
    </w:p>
    <w:p w14:paraId="71660DBC" w14:textId="77777777" w:rsidR="00E452D5" w:rsidRPr="00FA0FE1" w:rsidRDefault="00D87D31">
      <w:pPr>
        <w:pStyle w:val="Corpodetexto"/>
        <w:rPr>
          <w:color w:val="000000" w:themeColor="text1"/>
          <w:lang w:val="pt-BR"/>
        </w:rPr>
      </w:pPr>
      <w:r w:rsidRPr="00FA0FE1">
        <w:rPr>
          <w:color w:val="000000" w:themeColor="text1"/>
          <w:lang w:val="pt-BR"/>
        </w:rPr>
        <w:t>Sua intenção é capturar e transmitir as decisões significativas do ponto de vista da arquitetura que foram tomadas em relação ao projeto.</w:t>
      </w:r>
    </w:p>
    <w:p w14:paraId="7329DEBE" w14:textId="77777777" w:rsidR="00E452D5" w:rsidRPr="00FA0FE1" w:rsidRDefault="00E452D5">
      <w:pPr>
        <w:pStyle w:val="Corpodetexto"/>
        <w:rPr>
          <w:color w:val="000000" w:themeColor="text1"/>
          <w:lang w:val="pt-BR"/>
        </w:rPr>
      </w:pPr>
    </w:p>
    <w:p w14:paraId="285320E0"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3" w:name="_Toc287686979"/>
      <w:r w:rsidRPr="00FA0FE1">
        <w:rPr>
          <w:color w:val="000000" w:themeColor="text1"/>
          <w:sz w:val="28"/>
        </w:rPr>
        <w:t>Escopo</w:t>
      </w:r>
      <w:bookmarkEnd w:id="3"/>
    </w:p>
    <w:p w14:paraId="08CB62EE" w14:textId="58FBE871" w:rsidR="00E10A6F" w:rsidRPr="00FA0FE1" w:rsidRDefault="00E10A6F" w:rsidP="00E10A6F">
      <w:pPr>
        <w:rPr>
          <w:color w:val="000000" w:themeColor="text1"/>
        </w:rPr>
      </w:pPr>
      <w:r w:rsidRPr="00FA0FE1">
        <w:rPr>
          <w:color w:val="000000" w:themeColor="text1"/>
        </w:rPr>
        <w:t>O escopo deste documento se aplica ao projeto como um todo, sua aplicação afeta toda a parte arquiteturial do sistema, como</w:t>
      </w:r>
    </w:p>
    <w:p w14:paraId="182102FA" w14:textId="77777777" w:rsidR="00E452D5" w:rsidRPr="00FA0FE1" w:rsidRDefault="00D87D31">
      <w:pPr>
        <w:pStyle w:val="Corpodetexto"/>
        <w:rPr>
          <w:color w:val="000000" w:themeColor="text1"/>
          <w:lang w:val="pt-BR"/>
        </w:rPr>
      </w:pPr>
      <w:r w:rsidRPr="00FA0FE1">
        <w:rPr>
          <w:color w:val="000000" w:themeColor="text1"/>
          <w:lang w:val="pt-BR"/>
        </w:rPr>
        <w:t>[Faça uma breve descrição da aplicação do Documento de Arquitetura de Software; o que é afetado ou influenciado por este documento. Deixe claro se o Documento de Arquitetura se aplica ao projeto como todo (Exemplo: desenvolvimento de uma nova aplicação) ou se apenas se restringe a uma parte específica do projeto (Exemplo: uma integração entre sistemas).]</w:t>
      </w:r>
    </w:p>
    <w:p w14:paraId="457BDCE1" w14:textId="77777777" w:rsidR="00E452D5" w:rsidRPr="00FA0FE1" w:rsidRDefault="00E452D5">
      <w:pPr>
        <w:rPr>
          <w:color w:val="000000" w:themeColor="text1"/>
        </w:rPr>
      </w:pPr>
    </w:p>
    <w:p w14:paraId="3BD57616"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4" w:name="_Toc287686980"/>
      <w:r w:rsidRPr="00FA0FE1">
        <w:rPr>
          <w:color w:val="000000" w:themeColor="text1"/>
          <w:sz w:val="28"/>
        </w:rPr>
        <w:t>Siglas, Abreviações e Acrônimos</w:t>
      </w:r>
      <w:bookmarkEnd w:id="4"/>
    </w:p>
    <w:p w14:paraId="071FF560" w14:textId="77777777" w:rsidR="004E026A" w:rsidRPr="00FA0FE1" w:rsidRDefault="004E026A" w:rsidP="004E026A">
      <w:pPr>
        <w:pStyle w:val="Corpodetexto"/>
        <w:rPr>
          <w:color w:val="000000" w:themeColor="text1"/>
          <w:lang w:val="pt-BR"/>
        </w:rPr>
      </w:pPr>
      <w:r w:rsidRPr="00FA0FE1">
        <w:rPr>
          <w:color w:val="000000" w:themeColor="text1"/>
          <w:lang w:val="pt-BR"/>
        </w:rPr>
        <w:t>[Liste as siglas que precisam ser explicadas para o entendimento completo do documento de Arquitetura.]</w:t>
      </w:r>
    </w:p>
    <w:p w14:paraId="70150D02" w14:textId="77777777" w:rsidR="00E452D5" w:rsidRPr="00FA0FE1" w:rsidRDefault="00E452D5">
      <w:pPr>
        <w:rPr>
          <w:color w:val="000000" w:themeColor="text1"/>
        </w:rPr>
      </w:pPr>
    </w:p>
    <w:p w14:paraId="72A0FB36" w14:textId="77777777" w:rsidR="00E452D5" w:rsidRPr="00FA0FE1" w:rsidRDefault="00E452D5">
      <w:pPr>
        <w:rPr>
          <w:b/>
          <w:color w:val="000000" w:themeColor="text1"/>
        </w:rPr>
      </w:pPr>
    </w:p>
    <w:p w14:paraId="24D23FA1" w14:textId="77777777" w:rsidR="00E452D5" w:rsidRPr="00FA0FE1" w:rsidRDefault="00D87D31">
      <w:pPr>
        <w:rPr>
          <w:b/>
          <w:color w:val="000000" w:themeColor="text1"/>
        </w:rPr>
      </w:pPr>
      <w:r w:rsidRPr="00FA0FE1">
        <w:rPr>
          <w:color w:val="000000" w:themeColor="text1"/>
        </w:rPr>
        <w:br w:type="page"/>
      </w:r>
    </w:p>
    <w:p w14:paraId="30DFC474"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5" w:name="_Toc287686981"/>
      <w:r w:rsidRPr="00FA0FE1">
        <w:rPr>
          <w:color w:val="000000" w:themeColor="text1"/>
          <w:sz w:val="28"/>
        </w:rPr>
        <w:lastRenderedPageBreak/>
        <w:t>Referências</w:t>
      </w:r>
      <w:bookmarkEnd w:id="5"/>
    </w:p>
    <w:p w14:paraId="13805C20" w14:textId="77777777" w:rsidR="00E452D5" w:rsidRPr="00FA0FE1" w:rsidRDefault="00D87D31">
      <w:pPr>
        <w:rPr>
          <w:color w:val="000000" w:themeColor="text1"/>
        </w:rPr>
      </w:pPr>
      <w:r w:rsidRPr="00FA0FE1">
        <w:rPr>
          <w:color w:val="000000" w:themeColor="text1"/>
        </w:rPr>
        <w:t>[Esta seção fornece uma lista completa de todos os documentos referenciados em qualquer ponto do Documento de Arquitetura de Software. Identifica cada documento por titulo, número do relatório se aplicável, data, responsável pela publicação e eventual caminho de rede onde a referência se encontra. Especifica as fontes nas quais as referências podem ser obtidas.]</w:t>
      </w:r>
    </w:p>
    <w:p w14:paraId="3E5B0421"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Glossário da Arquitetura, versão 99.99 de 99/99/9999 no site da MDS</w:t>
      </w:r>
    </w:p>
    <w:p w14:paraId="44BA2AEC"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Padrão Java / </w:t>
      </w:r>
      <w:proofErr w:type="spellStart"/>
      <w:r w:rsidRPr="00FA0FE1">
        <w:rPr>
          <w:color w:val="000000" w:themeColor="text1"/>
          <w:lang w:val="pt-BR"/>
        </w:rPr>
        <w:t>WebSphere</w:t>
      </w:r>
      <w:proofErr w:type="spellEnd"/>
      <w:r w:rsidRPr="00FA0FE1">
        <w:rPr>
          <w:color w:val="000000" w:themeColor="text1"/>
          <w:lang w:val="pt-BR"/>
        </w:rPr>
        <w:t>, versão 99.99 de 99/99/9999 no site da MDS</w:t>
      </w:r>
    </w:p>
    <w:p w14:paraId="350D7DC5"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Integração Visual Basic / Informix-4GL no site do SQA na antiga </w:t>
      </w:r>
      <w:proofErr w:type="spellStart"/>
      <w:r w:rsidRPr="00FA0FE1">
        <w:rPr>
          <w:color w:val="000000" w:themeColor="text1"/>
          <w:lang w:val="pt-BR"/>
        </w:rPr>
        <w:t>Portonet</w:t>
      </w:r>
      <w:proofErr w:type="spellEnd"/>
    </w:p>
    <w:p w14:paraId="619EC6D5"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Integração Java / Informix-4GL no site do SQA na antiga </w:t>
      </w:r>
      <w:proofErr w:type="spellStart"/>
      <w:r w:rsidRPr="00FA0FE1">
        <w:rPr>
          <w:color w:val="000000" w:themeColor="text1"/>
          <w:lang w:val="pt-BR"/>
        </w:rPr>
        <w:t>Portonet</w:t>
      </w:r>
      <w:proofErr w:type="spellEnd"/>
    </w:p>
    <w:p w14:paraId="233EB22C"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API </w:t>
      </w:r>
      <w:proofErr w:type="spellStart"/>
      <w:r w:rsidRPr="00FA0FE1">
        <w:rPr>
          <w:color w:val="000000" w:themeColor="text1"/>
          <w:lang w:val="pt-BR"/>
        </w:rPr>
        <w:t>WebSphere</w:t>
      </w:r>
      <w:proofErr w:type="spellEnd"/>
      <w:r w:rsidRPr="00FA0FE1">
        <w:rPr>
          <w:color w:val="000000" w:themeColor="text1"/>
          <w:lang w:val="pt-BR"/>
        </w:rPr>
        <w:t xml:space="preserve"> MQ - Manual do projetista no site do SQA na antiga </w:t>
      </w:r>
      <w:proofErr w:type="spellStart"/>
      <w:r w:rsidRPr="00FA0FE1">
        <w:rPr>
          <w:color w:val="000000" w:themeColor="text1"/>
          <w:lang w:val="pt-BR"/>
        </w:rPr>
        <w:t>Portonet</w:t>
      </w:r>
      <w:proofErr w:type="spellEnd"/>
    </w:p>
    <w:p w14:paraId="3745FED4"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API </w:t>
      </w:r>
      <w:proofErr w:type="spellStart"/>
      <w:r w:rsidRPr="00FA0FE1">
        <w:rPr>
          <w:color w:val="000000" w:themeColor="text1"/>
          <w:lang w:val="pt-BR"/>
        </w:rPr>
        <w:t>WebSphere</w:t>
      </w:r>
      <w:proofErr w:type="spellEnd"/>
      <w:r w:rsidRPr="00FA0FE1">
        <w:rPr>
          <w:color w:val="000000" w:themeColor="text1"/>
          <w:lang w:val="pt-BR"/>
        </w:rPr>
        <w:t xml:space="preserve"> MQ - Manual do programador no site do SQA na antiga </w:t>
      </w:r>
      <w:proofErr w:type="spellStart"/>
      <w:r w:rsidRPr="00FA0FE1">
        <w:rPr>
          <w:color w:val="000000" w:themeColor="text1"/>
          <w:lang w:val="pt-BR"/>
        </w:rPr>
        <w:t>Portonet</w:t>
      </w:r>
      <w:proofErr w:type="spellEnd"/>
    </w:p>
    <w:p w14:paraId="134DD160"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Documento de Visão, versão 99.99 de 99/99/9999 em //servidor/</w:t>
      </w:r>
      <w:proofErr w:type="spellStart"/>
      <w:r w:rsidRPr="00FA0FE1">
        <w:rPr>
          <w:color w:val="000000" w:themeColor="text1"/>
          <w:lang w:val="pt-BR"/>
        </w:rPr>
        <w:t>diretorio</w:t>
      </w:r>
      <w:proofErr w:type="spellEnd"/>
    </w:p>
    <w:p w14:paraId="2B6618DB"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Caso de Uso </w:t>
      </w:r>
      <w:proofErr w:type="spellStart"/>
      <w:r w:rsidRPr="00FA0FE1">
        <w:rPr>
          <w:color w:val="000000" w:themeColor="text1"/>
          <w:lang w:val="pt-BR"/>
        </w:rPr>
        <w:t>nome_do_caso_de_uso</w:t>
      </w:r>
      <w:proofErr w:type="spellEnd"/>
      <w:r w:rsidRPr="00FA0FE1">
        <w:rPr>
          <w:color w:val="000000" w:themeColor="text1"/>
          <w:lang w:val="pt-BR"/>
        </w:rPr>
        <w:t>, versão 99.99 de 99/99/9999 em //servidor/</w:t>
      </w:r>
      <w:proofErr w:type="spellStart"/>
      <w:r w:rsidRPr="00FA0FE1">
        <w:rPr>
          <w:color w:val="000000" w:themeColor="text1"/>
          <w:lang w:val="pt-BR"/>
        </w:rPr>
        <w:t>diretorio</w:t>
      </w:r>
      <w:proofErr w:type="spellEnd"/>
    </w:p>
    <w:p w14:paraId="06D46041"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Glossário, versão 99.99 de 99/99/9999 em //servidor/</w:t>
      </w:r>
      <w:proofErr w:type="spellStart"/>
      <w:r w:rsidRPr="00FA0FE1">
        <w:rPr>
          <w:color w:val="000000" w:themeColor="text1"/>
          <w:lang w:val="pt-BR"/>
        </w:rPr>
        <w:t>diretorio</w:t>
      </w:r>
      <w:proofErr w:type="spellEnd"/>
    </w:p>
    <w:p w14:paraId="1C7D5729"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Solicitação de Elaboração do Documento de Arquitetura, versão 99.99 de 99/99/9999 em //servidor/</w:t>
      </w:r>
      <w:proofErr w:type="spellStart"/>
      <w:r w:rsidRPr="00FA0FE1">
        <w:rPr>
          <w:color w:val="000000" w:themeColor="text1"/>
          <w:lang w:val="pt-BR"/>
        </w:rPr>
        <w:t>diretorio</w:t>
      </w:r>
      <w:proofErr w:type="spellEnd"/>
    </w:p>
    <w:p w14:paraId="0F85868E"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Correio de </w:t>
      </w:r>
      <w:proofErr w:type="spellStart"/>
      <w:r w:rsidRPr="00FA0FE1">
        <w:rPr>
          <w:color w:val="000000" w:themeColor="text1"/>
          <w:lang w:val="pt-BR"/>
        </w:rPr>
        <w:t>nome_do_remetente</w:t>
      </w:r>
      <w:proofErr w:type="spellEnd"/>
      <w:r w:rsidRPr="00FA0FE1">
        <w:rPr>
          <w:color w:val="000000" w:themeColor="text1"/>
          <w:lang w:val="pt-BR"/>
        </w:rPr>
        <w:t xml:space="preserve"> em 99/99/9999 sobre </w:t>
      </w:r>
      <w:proofErr w:type="spellStart"/>
      <w:r w:rsidRPr="00FA0FE1">
        <w:rPr>
          <w:color w:val="000000" w:themeColor="text1"/>
          <w:lang w:val="pt-BR"/>
        </w:rPr>
        <w:t>assunto_tratado</w:t>
      </w:r>
      <w:proofErr w:type="spellEnd"/>
    </w:p>
    <w:p w14:paraId="1087B414" w14:textId="77777777" w:rsidR="00E452D5" w:rsidRPr="00FA0FE1" w:rsidRDefault="00D87D31">
      <w:pPr>
        <w:numPr>
          <w:ilvl w:val="0"/>
          <w:numId w:val="2"/>
        </w:numPr>
        <w:ind w:left="283" w:hanging="283"/>
        <w:rPr>
          <w:color w:val="000000" w:themeColor="text1"/>
          <w:lang w:val="pt-BR"/>
        </w:rPr>
      </w:pPr>
      <w:r w:rsidRPr="00FA0FE1">
        <w:rPr>
          <w:color w:val="000000" w:themeColor="text1"/>
          <w:lang w:val="pt-BR"/>
        </w:rPr>
        <w:t xml:space="preserve">Reunião com nome_participante_1 e </w:t>
      </w:r>
      <w:proofErr w:type="spellStart"/>
      <w:r w:rsidRPr="00FA0FE1">
        <w:rPr>
          <w:color w:val="000000" w:themeColor="text1"/>
          <w:lang w:val="pt-BR"/>
        </w:rPr>
        <w:t>nome_participante_n</w:t>
      </w:r>
      <w:proofErr w:type="spellEnd"/>
      <w:r w:rsidRPr="00FA0FE1">
        <w:rPr>
          <w:color w:val="000000" w:themeColor="text1"/>
          <w:lang w:val="pt-BR"/>
        </w:rPr>
        <w:t xml:space="preserve"> em 99/99/9999 sobre </w:t>
      </w:r>
      <w:proofErr w:type="spellStart"/>
      <w:r w:rsidRPr="00FA0FE1">
        <w:rPr>
          <w:color w:val="000000" w:themeColor="text1"/>
          <w:lang w:val="pt-BR"/>
        </w:rPr>
        <w:t>assunto_tratado</w:t>
      </w:r>
      <w:proofErr w:type="spellEnd"/>
    </w:p>
    <w:p w14:paraId="41142979" w14:textId="77777777" w:rsidR="00E452D5" w:rsidRPr="00FA0FE1" w:rsidRDefault="00E452D5">
      <w:pPr>
        <w:rPr>
          <w:color w:val="000000" w:themeColor="text1"/>
          <w:lang w:val="pt-BR"/>
        </w:rPr>
      </w:pPr>
    </w:p>
    <w:p w14:paraId="3D87E85D" w14:textId="77777777" w:rsidR="00E452D5" w:rsidRPr="00FA0FE1" w:rsidRDefault="00D87D31">
      <w:pPr>
        <w:rPr>
          <w:color w:val="000000" w:themeColor="text1"/>
          <w:lang w:val="pt-BR"/>
        </w:rPr>
      </w:pPr>
      <w:r w:rsidRPr="00FA0FE1">
        <w:rPr>
          <w:color w:val="000000" w:themeColor="text1"/>
        </w:rPr>
        <w:br w:type="page"/>
      </w:r>
    </w:p>
    <w:p w14:paraId="21EA16B9" w14:textId="77777777" w:rsidR="00E452D5" w:rsidRPr="00FA0FE1" w:rsidRDefault="00D87D31" w:rsidP="007D4E26">
      <w:pPr>
        <w:pStyle w:val="Ttulo1"/>
        <w:numPr>
          <w:ilvl w:val="0"/>
          <w:numId w:val="1"/>
        </w:numPr>
        <w:suppressAutoHyphens w:val="0"/>
        <w:ind w:left="360" w:hanging="360"/>
        <w:rPr>
          <w:color w:val="000000" w:themeColor="text1"/>
          <w:szCs w:val="24"/>
        </w:rPr>
      </w:pPr>
      <w:bookmarkStart w:id="6" w:name="_Toc287686982"/>
      <w:r w:rsidRPr="00FA0FE1">
        <w:rPr>
          <w:color w:val="000000" w:themeColor="text1"/>
          <w:szCs w:val="24"/>
        </w:rPr>
        <w:lastRenderedPageBreak/>
        <w:t>Metas e Restrições da Arquitetura</w:t>
      </w:r>
      <w:bookmarkEnd w:id="6"/>
      <w:r w:rsidRPr="00FA0FE1">
        <w:rPr>
          <w:color w:val="000000" w:themeColor="text1"/>
          <w:szCs w:val="24"/>
        </w:rPr>
        <w:t xml:space="preserve"> </w:t>
      </w:r>
    </w:p>
    <w:p w14:paraId="158AB1A0" w14:textId="69DFC59C" w:rsidR="00E452D5" w:rsidRPr="00FA0FE1" w:rsidRDefault="00E10A6F" w:rsidP="00E10A6F">
      <w:pPr>
        <w:pStyle w:val="Corpodetexto"/>
        <w:numPr>
          <w:ilvl w:val="0"/>
          <w:numId w:val="6"/>
        </w:numPr>
        <w:rPr>
          <w:color w:val="000000" w:themeColor="text1"/>
        </w:rPr>
      </w:pPr>
      <w:r w:rsidRPr="00FA0FE1">
        <w:rPr>
          <w:color w:val="000000" w:themeColor="text1"/>
        </w:rPr>
        <w:t>Servidor Apache Tomcat 7.0.61</w:t>
      </w:r>
    </w:p>
    <w:p w14:paraId="0E1229F1" w14:textId="48ACE151" w:rsidR="00E10A6F" w:rsidRPr="00FA0FE1" w:rsidRDefault="00E10A6F" w:rsidP="00E10A6F">
      <w:pPr>
        <w:pStyle w:val="Corpodetexto"/>
        <w:numPr>
          <w:ilvl w:val="0"/>
          <w:numId w:val="6"/>
        </w:numPr>
        <w:rPr>
          <w:color w:val="000000" w:themeColor="text1"/>
        </w:rPr>
      </w:pPr>
      <w:r w:rsidRPr="00FA0FE1">
        <w:rPr>
          <w:color w:val="000000" w:themeColor="text1"/>
        </w:rPr>
        <w:t>SQL Server 2014</w:t>
      </w:r>
    </w:p>
    <w:p w14:paraId="5B8EE18B" w14:textId="2D5D8BB8" w:rsidR="00E10A6F" w:rsidRPr="00FA0FE1" w:rsidRDefault="00E10A6F" w:rsidP="00E10A6F">
      <w:pPr>
        <w:pStyle w:val="Corpodetexto"/>
        <w:numPr>
          <w:ilvl w:val="0"/>
          <w:numId w:val="6"/>
        </w:numPr>
        <w:rPr>
          <w:color w:val="000000" w:themeColor="text1"/>
        </w:rPr>
      </w:pPr>
      <w:r w:rsidRPr="00FA0FE1">
        <w:rPr>
          <w:color w:val="000000" w:themeColor="text1"/>
        </w:rPr>
        <w:t>Java EE 7</w:t>
      </w:r>
    </w:p>
    <w:p w14:paraId="62D825C4" w14:textId="5F1A87AF" w:rsidR="00DA16C6" w:rsidRPr="00FA0FE1" w:rsidRDefault="00DA16C6" w:rsidP="00E10A6F">
      <w:pPr>
        <w:pStyle w:val="Corpodetexto"/>
        <w:numPr>
          <w:ilvl w:val="0"/>
          <w:numId w:val="6"/>
        </w:numPr>
        <w:rPr>
          <w:color w:val="000000" w:themeColor="text1"/>
        </w:rPr>
      </w:pPr>
      <w:r w:rsidRPr="00FA0FE1">
        <w:rPr>
          <w:color w:val="000000" w:themeColor="text1"/>
        </w:rPr>
        <w:t>Junit 3.8.1</w:t>
      </w:r>
    </w:p>
    <w:p w14:paraId="657AA6CA" w14:textId="1D3B9727" w:rsidR="00E10A6F" w:rsidRPr="00FA0FE1" w:rsidRDefault="00E10A6F" w:rsidP="00E10A6F">
      <w:pPr>
        <w:pStyle w:val="Corpodetexto"/>
        <w:numPr>
          <w:ilvl w:val="0"/>
          <w:numId w:val="6"/>
        </w:numPr>
        <w:rPr>
          <w:color w:val="000000" w:themeColor="text1"/>
        </w:rPr>
      </w:pPr>
      <w:r w:rsidRPr="00FA0FE1">
        <w:rPr>
          <w:color w:val="000000" w:themeColor="text1"/>
        </w:rPr>
        <w:t>Framework Spring 4.1.6</w:t>
      </w:r>
    </w:p>
    <w:p w14:paraId="52465A94" w14:textId="77777777" w:rsidR="00E10A6F" w:rsidRPr="00FA0FE1" w:rsidRDefault="00E10A6F" w:rsidP="00E10A6F">
      <w:pPr>
        <w:pStyle w:val="Corpodetexto"/>
        <w:numPr>
          <w:ilvl w:val="0"/>
          <w:numId w:val="6"/>
        </w:numPr>
        <w:rPr>
          <w:color w:val="000000" w:themeColor="text1"/>
        </w:rPr>
      </w:pPr>
      <w:r w:rsidRPr="00FA0FE1">
        <w:rPr>
          <w:color w:val="000000" w:themeColor="text1"/>
        </w:rPr>
        <w:t>Framework Mockito 1.10.19</w:t>
      </w:r>
    </w:p>
    <w:p w14:paraId="26A3683E" w14:textId="5AB45611" w:rsidR="00E10A6F" w:rsidRPr="00FA0FE1" w:rsidRDefault="00E10A6F" w:rsidP="00E10A6F">
      <w:pPr>
        <w:pStyle w:val="Corpodetexto"/>
        <w:numPr>
          <w:ilvl w:val="0"/>
          <w:numId w:val="6"/>
        </w:numPr>
        <w:rPr>
          <w:color w:val="000000" w:themeColor="text1"/>
        </w:rPr>
      </w:pPr>
      <w:r w:rsidRPr="00FA0FE1">
        <w:rPr>
          <w:color w:val="000000" w:themeColor="text1"/>
        </w:rPr>
        <w:t xml:space="preserve">Framework Hibernate 4 </w:t>
      </w:r>
    </w:p>
    <w:p w14:paraId="34B06F78" w14:textId="65712405" w:rsidR="00E10A6F" w:rsidRPr="00FA0FE1" w:rsidRDefault="00E10A6F" w:rsidP="00E10A6F">
      <w:pPr>
        <w:pStyle w:val="Corpodetexto"/>
        <w:numPr>
          <w:ilvl w:val="0"/>
          <w:numId w:val="6"/>
        </w:numPr>
        <w:rPr>
          <w:color w:val="000000" w:themeColor="text1"/>
        </w:rPr>
      </w:pPr>
      <w:r w:rsidRPr="00FA0FE1">
        <w:rPr>
          <w:color w:val="000000" w:themeColor="text1"/>
        </w:rPr>
        <w:t>Envio de relatório de erros</w:t>
      </w:r>
    </w:p>
    <w:p w14:paraId="7E9487EC" w14:textId="6FA6581A" w:rsidR="00E10A6F" w:rsidRPr="00FA0FE1" w:rsidRDefault="00E10A6F" w:rsidP="00E10A6F">
      <w:pPr>
        <w:pStyle w:val="Corpodetexto"/>
        <w:numPr>
          <w:ilvl w:val="0"/>
          <w:numId w:val="6"/>
        </w:numPr>
        <w:rPr>
          <w:color w:val="000000" w:themeColor="text1"/>
        </w:rPr>
      </w:pPr>
      <w:r w:rsidRPr="00FA0FE1">
        <w:rPr>
          <w:color w:val="000000" w:themeColor="text1"/>
        </w:rPr>
        <w:t>Envio de email</w:t>
      </w:r>
    </w:p>
    <w:p w14:paraId="04CD101C" w14:textId="77777777" w:rsidR="00E452D5" w:rsidRPr="00FA0FE1" w:rsidRDefault="00D87D31">
      <w:pPr>
        <w:rPr>
          <w:color w:val="000000" w:themeColor="text1"/>
        </w:rPr>
      </w:pPr>
      <w:r w:rsidRPr="00FA0FE1">
        <w:rPr>
          <w:color w:val="000000" w:themeColor="text1"/>
        </w:rPr>
        <w:br w:type="page"/>
      </w:r>
    </w:p>
    <w:p w14:paraId="49EFB280" w14:textId="77777777" w:rsidR="00E452D5" w:rsidRPr="00FA0FE1" w:rsidRDefault="00D87D31" w:rsidP="007D4E26">
      <w:pPr>
        <w:pStyle w:val="Ttulo1"/>
        <w:numPr>
          <w:ilvl w:val="0"/>
          <w:numId w:val="1"/>
        </w:numPr>
        <w:suppressAutoHyphens w:val="0"/>
        <w:ind w:left="360" w:hanging="360"/>
        <w:rPr>
          <w:color w:val="000000" w:themeColor="text1"/>
          <w:szCs w:val="24"/>
        </w:rPr>
      </w:pPr>
      <w:bookmarkStart w:id="7" w:name="_Toc287686983"/>
      <w:r w:rsidRPr="00FA0FE1">
        <w:rPr>
          <w:color w:val="000000" w:themeColor="text1"/>
          <w:szCs w:val="24"/>
        </w:rPr>
        <w:lastRenderedPageBreak/>
        <w:t>Visão de Casos de Uso</w:t>
      </w:r>
      <w:bookmarkEnd w:id="7"/>
    </w:p>
    <w:p w14:paraId="0B9FB869" w14:textId="77777777" w:rsidR="00E452D5" w:rsidRPr="00FA0FE1" w:rsidRDefault="00D87D31">
      <w:pPr>
        <w:pStyle w:val="Corpodetexto"/>
        <w:rPr>
          <w:color w:val="000000" w:themeColor="text1"/>
        </w:rPr>
      </w:pPr>
      <w:r w:rsidRPr="00FA0FE1">
        <w:rPr>
          <w:color w:val="000000" w:themeColor="text1"/>
        </w:rP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
    <w:p w14:paraId="09725ACE" w14:textId="77777777" w:rsidR="00E452D5" w:rsidRPr="00FA0FE1" w:rsidRDefault="00E452D5">
      <w:pPr>
        <w:pStyle w:val="Corpodetexto"/>
        <w:rPr>
          <w:color w:val="000000" w:themeColor="text1"/>
        </w:rPr>
      </w:pPr>
    </w:p>
    <w:p w14:paraId="03124F55" w14:textId="77777777" w:rsidR="00E452D5" w:rsidRPr="00FA0FE1" w:rsidRDefault="00D87D31">
      <w:pPr>
        <w:pStyle w:val="Corpodetexto"/>
        <w:rPr>
          <w:color w:val="000000" w:themeColor="text1"/>
        </w:rPr>
      </w:pPr>
      <w:r w:rsidRPr="00FA0FE1">
        <w:rPr>
          <w:color w:val="000000" w:themeColor="text1"/>
        </w:rPr>
        <w:t>&lt; DIAGRAMA COM CASOS DE USO IMPORTANTES À ARQUITETURA &gt;</w:t>
      </w:r>
    </w:p>
    <w:p w14:paraId="707A0FB9" w14:textId="77777777" w:rsidR="00E452D5" w:rsidRPr="00FA0FE1" w:rsidRDefault="00E452D5">
      <w:pPr>
        <w:pStyle w:val="Corpodetexto"/>
        <w:rPr>
          <w:color w:val="000000" w:themeColor="text1"/>
        </w:rPr>
      </w:pPr>
    </w:p>
    <w:p w14:paraId="15BA0D9E"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8" w:name="_Toc287686984"/>
      <w:r w:rsidRPr="00FA0FE1">
        <w:rPr>
          <w:color w:val="000000" w:themeColor="text1"/>
          <w:sz w:val="28"/>
        </w:rPr>
        <w:t>Nome do Caso de Uso</w:t>
      </w:r>
      <w:bookmarkEnd w:id="8"/>
    </w:p>
    <w:p w14:paraId="1DA9360D" w14:textId="77777777" w:rsidR="00E452D5" w:rsidRPr="00FA0FE1" w:rsidRDefault="00D87D31">
      <w:pPr>
        <w:pStyle w:val="Corpodetexto"/>
        <w:rPr>
          <w:color w:val="000000" w:themeColor="text1"/>
          <w:lang w:val="pt-BR"/>
        </w:rPr>
      </w:pPr>
      <w:r w:rsidRPr="00FA0FE1">
        <w:rPr>
          <w:color w:val="000000" w:themeColor="text1"/>
          <w:lang w:val="pt-BR"/>
        </w:rPr>
        <w:t>[Descrição breve do caso de uso, enfatizando os pontos críticos à Arquitetura.]</w:t>
      </w:r>
      <w:r w:rsidRPr="00FA0FE1">
        <w:rPr>
          <w:color w:val="000000" w:themeColor="text1"/>
        </w:rPr>
        <w:br w:type="page"/>
      </w:r>
    </w:p>
    <w:p w14:paraId="31831967" w14:textId="0C03DD47" w:rsidR="00E452D5" w:rsidRPr="00FA0FE1" w:rsidRDefault="00D87D31" w:rsidP="00DA16C6">
      <w:pPr>
        <w:pStyle w:val="Ttulo1"/>
        <w:numPr>
          <w:ilvl w:val="0"/>
          <w:numId w:val="1"/>
        </w:numPr>
        <w:suppressAutoHyphens w:val="0"/>
        <w:ind w:left="360" w:hanging="360"/>
        <w:rPr>
          <w:color w:val="000000" w:themeColor="text1"/>
          <w:szCs w:val="24"/>
        </w:rPr>
      </w:pPr>
      <w:bookmarkStart w:id="9" w:name="_Toc287686985"/>
      <w:r w:rsidRPr="00FA0FE1">
        <w:rPr>
          <w:color w:val="000000" w:themeColor="text1"/>
          <w:szCs w:val="24"/>
        </w:rPr>
        <w:lastRenderedPageBreak/>
        <w:t>Visão Lógica</w:t>
      </w:r>
      <w:bookmarkEnd w:id="9"/>
    </w:p>
    <w:p w14:paraId="702E179A" w14:textId="77777777" w:rsidR="00DA16C6" w:rsidRPr="00FA0FE1" w:rsidRDefault="00DA16C6" w:rsidP="00DA16C6">
      <w:pPr>
        <w:rPr>
          <w:color w:val="000000" w:themeColor="text1"/>
        </w:rPr>
      </w:pPr>
    </w:p>
    <w:p w14:paraId="0D723F3D"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10" w:name="_Toc287686987"/>
      <w:r w:rsidRPr="00FA0FE1">
        <w:rPr>
          <w:color w:val="000000" w:themeColor="text1"/>
          <w:sz w:val="28"/>
        </w:rPr>
        <w:t>Camadas da Aplicação</w:t>
      </w:r>
      <w:bookmarkEnd w:id="10"/>
    </w:p>
    <w:p w14:paraId="6D23B17B" w14:textId="77777777" w:rsidR="00DA16C6" w:rsidRPr="00FA0FE1" w:rsidRDefault="00DA16C6" w:rsidP="00DA16C6">
      <w:pPr>
        <w:pStyle w:val="Corpodotexto"/>
        <w:rPr>
          <w:b/>
          <w:color w:val="000000" w:themeColor="text1"/>
        </w:rPr>
      </w:pPr>
      <w:r w:rsidRPr="00FA0FE1">
        <w:rPr>
          <w:b/>
          <w:color w:val="000000" w:themeColor="text1"/>
        </w:rPr>
        <w:t>Camada de Apresentação</w:t>
      </w:r>
    </w:p>
    <w:p w14:paraId="0D5CB020" w14:textId="77777777" w:rsidR="00DA16C6" w:rsidRPr="00FA0FE1" w:rsidRDefault="00DA16C6" w:rsidP="00DA16C6">
      <w:pPr>
        <w:pStyle w:val="Corpodotexto"/>
        <w:ind w:left="284"/>
        <w:rPr>
          <w:color w:val="000000" w:themeColor="text1"/>
        </w:rPr>
      </w:pPr>
      <w:r w:rsidRPr="00FA0FE1">
        <w:rPr>
          <w:color w:val="000000" w:themeColor="text1"/>
        </w:rPr>
        <w:t>A camada de apresentação web (GUI) será responsável por prover as funcionalidades de iteração  para os atores.</w:t>
      </w:r>
    </w:p>
    <w:p w14:paraId="37DD7997" w14:textId="77777777" w:rsidR="00DA16C6" w:rsidRPr="00FA0FE1" w:rsidRDefault="00DA16C6" w:rsidP="00DA16C6">
      <w:pPr>
        <w:pStyle w:val="Corpodotexto"/>
        <w:rPr>
          <w:b/>
          <w:color w:val="000000" w:themeColor="text1"/>
        </w:rPr>
      </w:pPr>
      <w:r w:rsidRPr="00FA0FE1">
        <w:rPr>
          <w:b/>
          <w:color w:val="000000" w:themeColor="text1"/>
        </w:rPr>
        <w:t>Camada de Segurança</w:t>
      </w:r>
    </w:p>
    <w:p w14:paraId="468E7803" w14:textId="77777777" w:rsidR="00DA16C6" w:rsidRPr="00FA0FE1" w:rsidRDefault="00DA16C6" w:rsidP="00DA16C6">
      <w:pPr>
        <w:pStyle w:val="Corpodotexto"/>
        <w:ind w:left="284"/>
        <w:rPr>
          <w:color w:val="000000" w:themeColor="text1"/>
        </w:rPr>
      </w:pPr>
      <w:r w:rsidRPr="00FA0FE1">
        <w:rPr>
          <w:color w:val="000000" w:themeColor="text1"/>
        </w:rPr>
        <w:t>A camada de segurança será responsável pela autenticação e autorização do usuário (caso o mesmo tenha se cadastrado e queira efetuar login). Também restringe as permissões do usuário com o que ele poderá interagir.</w:t>
      </w:r>
    </w:p>
    <w:p w14:paraId="629EE2FB" w14:textId="77777777" w:rsidR="00DA16C6" w:rsidRPr="00FA0FE1" w:rsidRDefault="00DA16C6" w:rsidP="00DA16C6">
      <w:pPr>
        <w:pStyle w:val="Corpodotexto"/>
        <w:rPr>
          <w:b/>
          <w:color w:val="000000" w:themeColor="text1"/>
        </w:rPr>
      </w:pPr>
      <w:r w:rsidRPr="00FA0FE1">
        <w:rPr>
          <w:b/>
          <w:color w:val="000000" w:themeColor="text1"/>
        </w:rPr>
        <w:t>Camada de Controle</w:t>
      </w:r>
    </w:p>
    <w:p w14:paraId="04769380" w14:textId="77777777" w:rsidR="00DA16C6" w:rsidRPr="00FA0FE1" w:rsidRDefault="00DA16C6" w:rsidP="00DA16C6">
      <w:pPr>
        <w:pStyle w:val="Corpodotexto"/>
        <w:ind w:left="284"/>
        <w:rPr>
          <w:color w:val="000000" w:themeColor="text1"/>
        </w:rPr>
      </w:pPr>
      <w:r w:rsidRPr="00FA0FE1">
        <w:rPr>
          <w:color w:val="000000" w:themeColor="text1"/>
        </w:rPr>
        <w:t>Será responsável por fazer o processamento entre a camada de modelo e a camada de apresentação. Controla o fluxo de informações da aplicação.</w:t>
      </w:r>
    </w:p>
    <w:p w14:paraId="54054095" w14:textId="77777777" w:rsidR="00DA16C6" w:rsidRPr="00FA0FE1" w:rsidRDefault="00DA16C6" w:rsidP="00DA16C6">
      <w:pPr>
        <w:pStyle w:val="Corpodotexto"/>
        <w:rPr>
          <w:b/>
          <w:color w:val="000000" w:themeColor="text1"/>
        </w:rPr>
      </w:pPr>
      <w:r w:rsidRPr="00FA0FE1">
        <w:rPr>
          <w:b/>
          <w:color w:val="000000" w:themeColor="text1"/>
        </w:rPr>
        <w:t>Camada de Modelo</w:t>
      </w:r>
    </w:p>
    <w:p w14:paraId="688B7EF9" w14:textId="77777777" w:rsidR="00DA16C6" w:rsidRPr="00FA0FE1" w:rsidRDefault="00DA16C6" w:rsidP="00DA16C6">
      <w:pPr>
        <w:pStyle w:val="Corpodotexto"/>
        <w:ind w:left="284"/>
        <w:rPr>
          <w:color w:val="000000" w:themeColor="text1"/>
        </w:rPr>
      </w:pPr>
      <w:r w:rsidRPr="00FA0FE1">
        <w:rPr>
          <w:color w:val="000000" w:themeColor="text1"/>
        </w:rPr>
        <w:t>Responsável pela regra de negócio e acesso a base de dados.</w:t>
      </w:r>
    </w:p>
    <w:p w14:paraId="7FC665AF" w14:textId="77777777" w:rsidR="00E452D5" w:rsidRPr="00FA0FE1" w:rsidRDefault="00E452D5">
      <w:pPr>
        <w:pStyle w:val="Corpodetexto"/>
        <w:rPr>
          <w:color w:val="000000" w:themeColor="text1"/>
        </w:rPr>
      </w:pPr>
    </w:p>
    <w:p w14:paraId="7937E6BA"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11" w:name="_Toc287686988"/>
      <w:r w:rsidRPr="00FA0FE1">
        <w:rPr>
          <w:color w:val="000000" w:themeColor="text1"/>
          <w:sz w:val="28"/>
        </w:rPr>
        <w:t>Nomenclatura da Aplicação</w:t>
      </w:r>
      <w:bookmarkEnd w:id="11"/>
    </w:p>
    <w:p w14:paraId="709B6D05" w14:textId="77777777" w:rsidR="00E452D5" w:rsidRPr="00FA0FE1" w:rsidRDefault="00D87D31">
      <w:pPr>
        <w:pStyle w:val="Corpodetexto"/>
        <w:rPr>
          <w:color w:val="000000" w:themeColor="text1"/>
        </w:rPr>
      </w:pPr>
      <w:r w:rsidRPr="00FA0FE1">
        <w:rPr>
          <w:color w:val="000000" w:themeColor="text1"/>
        </w:rPr>
        <w:t>[Esta seção é pertinente apenas no desenvol</w:t>
      </w:r>
      <w:r w:rsidR="004E026A" w:rsidRPr="00FA0FE1">
        <w:rPr>
          <w:color w:val="000000" w:themeColor="text1"/>
        </w:rPr>
        <w:t>vimento de novas aplicações</w:t>
      </w:r>
      <w:r w:rsidRPr="00FA0FE1">
        <w:rPr>
          <w:color w:val="000000" w:themeColor="text1"/>
        </w:rPr>
        <w:t>.]</w:t>
      </w:r>
    </w:p>
    <w:p w14:paraId="15B257F9" w14:textId="77777777" w:rsidR="00E452D5" w:rsidRPr="00FA0FE1" w:rsidRDefault="00D87D31">
      <w:pPr>
        <w:pStyle w:val="Corpodetexto"/>
        <w:rPr>
          <w:color w:val="000000" w:themeColor="text1"/>
        </w:rPr>
      </w:pPr>
      <w:r w:rsidRPr="00FA0FE1">
        <w:rPr>
          <w:color w:val="000000" w:themeColor="text1"/>
        </w:rPr>
        <w:t>A aplicação a ser desenvolvida terá as seguintes identificações:</w:t>
      </w:r>
    </w:p>
    <w:p w14:paraId="75E5A85F" w14:textId="77777777" w:rsidR="00E452D5" w:rsidRPr="00FA0FE1" w:rsidRDefault="00E452D5">
      <w:pPr>
        <w:pStyle w:val="Corpodetexto"/>
        <w:rPr>
          <w:color w:val="000000" w:themeColor="text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FA0FE1" w:rsidRPr="00FA0FE1" w14:paraId="5A6087D1" w14:textId="77777777">
        <w:trPr>
          <w:cantSplit/>
        </w:trPr>
        <w:tc>
          <w:tcPr>
            <w:tcW w:w="2905" w:type="dxa"/>
            <w:tcBorders>
              <w:top w:val="single" w:sz="1" w:space="0" w:color="000000"/>
              <w:left w:val="single" w:sz="1" w:space="0" w:color="000000"/>
              <w:bottom w:val="single" w:sz="1" w:space="0" w:color="000000"/>
            </w:tcBorders>
          </w:tcPr>
          <w:p w14:paraId="06793834" w14:textId="77777777" w:rsidR="00E452D5" w:rsidRPr="00FA0FE1" w:rsidRDefault="00D87D31">
            <w:pPr>
              <w:pStyle w:val="Ttulodatabela"/>
              <w:rPr>
                <w:color w:val="000000" w:themeColor="text1"/>
              </w:rPr>
            </w:pPr>
            <w:r w:rsidRPr="00FA0FE1">
              <w:rPr>
                <w:color w:val="000000" w:themeColor="text1"/>
              </w:rPr>
              <w:t>Macrosistema</w:t>
            </w:r>
          </w:p>
        </w:tc>
        <w:tc>
          <w:tcPr>
            <w:tcW w:w="5735" w:type="dxa"/>
            <w:tcBorders>
              <w:top w:val="single" w:sz="1" w:space="0" w:color="000000"/>
              <w:left w:val="single" w:sz="1" w:space="0" w:color="000000"/>
              <w:bottom w:val="single" w:sz="1" w:space="0" w:color="000000"/>
              <w:right w:val="single" w:sz="1" w:space="0" w:color="000000"/>
            </w:tcBorders>
          </w:tcPr>
          <w:p w14:paraId="736DE7BF" w14:textId="0AE149F5" w:rsidR="00E452D5" w:rsidRPr="00FA0FE1" w:rsidRDefault="00E56F31">
            <w:pPr>
              <w:pStyle w:val="Contedodatabela"/>
              <w:rPr>
                <w:color w:val="000000" w:themeColor="text1"/>
              </w:rPr>
            </w:pPr>
            <w:r w:rsidRPr="00FA0FE1">
              <w:rPr>
                <w:color w:val="000000" w:themeColor="text1"/>
              </w:rPr>
              <w:t>Meeting Music</w:t>
            </w:r>
          </w:p>
        </w:tc>
      </w:tr>
      <w:tr w:rsidR="00FA0FE1" w:rsidRPr="00FA0FE1" w14:paraId="375024D4" w14:textId="77777777">
        <w:trPr>
          <w:cantSplit/>
        </w:trPr>
        <w:tc>
          <w:tcPr>
            <w:tcW w:w="2905" w:type="dxa"/>
            <w:tcBorders>
              <w:left w:val="single" w:sz="1" w:space="0" w:color="000000"/>
              <w:bottom w:val="single" w:sz="1" w:space="0" w:color="000000"/>
            </w:tcBorders>
          </w:tcPr>
          <w:p w14:paraId="44473976" w14:textId="77777777" w:rsidR="00E452D5" w:rsidRPr="00FA0FE1" w:rsidRDefault="00D87D31">
            <w:pPr>
              <w:pStyle w:val="Ttulodatabela"/>
              <w:rPr>
                <w:color w:val="000000" w:themeColor="text1"/>
              </w:rPr>
            </w:pPr>
            <w:r w:rsidRPr="00FA0FE1">
              <w:rPr>
                <w:color w:val="000000" w:themeColor="text1"/>
              </w:rPr>
              <w:t>Nome da aplicação</w:t>
            </w:r>
          </w:p>
        </w:tc>
        <w:tc>
          <w:tcPr>
            <w:tcW w:w="5735" w:type="dxa"/>
            <w:tcBorders>
              <w:left w:val="single" w:sz="1" w:space="0" w:color="000000"/>
              <w:bottom w:val="single" w:sz="1" w:space="0" w:color="000000"/>
              <w:right w:val="single" w:sz="1" w:space="0" w:color="000000"/>
            </w:tcBorders>
          </w:tcPr>
          <w:p w14:paraId="7B744A37" w14:textId="252EC386" w:rsidR="00E452D5" w:rsidRPr="00FA0FE1" w:rsidRDefault="00E56F31">
            <w:pPr>
              <w:pStyle w:val="Contedodatabela"/>
              <w:rPr>
                <w:color w:val="000000" w:themeColor="text1"/>
              </w:rPr>
            </w:pPr>
            <w:r w:rsidRPr="00FA0FE1">
              <w:rPr>
                <w:color w:val="000000" w:themeColor="text1"/>
              </w:rPr>
              <w:t>Meeting Music</w:t>
            </w:r>
          </w:p>
        </w:tc>
      </w:tr>
      <w:tr w:rsidR="00FA0FE1" w:rsidRPr="00FA0FE1" w14:paraId="415EC76E" w14:textId="77777777">
        <w:trPr>
          <w:cantSplit/>
        </w:trPr>
        <w:tc>
          <w:tcPr>
            <w:tcW w:w="2905" w:type="dxa"/>
            <w:tcBorders>
              <w:left w:val="single" w:sz="1" w:space="0" w:color="000000"/>
              <w:bottom w:val="single" w:sz="1" w:space="0" w:color="000000"/>
            </w:tcBorders>
          </w:tcPr>
          <w:p w14:paraId="18A1B4CE" w14:textId="77777777" w:rsidR="00E452D5" w:rsidRPr="00FA0FE1" w:rsidRDefault="00D87D31">
            <w:pPr>
              <w:pStyle w:val="Ttulodatabela"/>
              <w:rPr>
                <w:color w:val="000000" w:themeColor="text1"/>
              </w:rPr>
            </w:pPr>
            <w:r w:rsidRPr="00FA0FE1">
              <w:rPr>
                <w:color w:val="000000" w:themeColor="text1"/>
              </w:rPr>
              <w:lastRenderedPageBreak/>
              <w:t>Pacotes</w:t>
            </w:r>
          </w:p>
        </w:tc>
        <w:tc>
          <w:tcPr>
            <w:tcW w:w="5735" w:type="dxa"/>
            <w:tcBorders>
              <w:left w:val="single" w:sz="1" w:space="0" w:color="000000"/>
              <w:bottom w:val="single" w:sz="1" w:space="0" w:color="000000"/>
              <w:right w:val="single" w:sz="1" w:space="0" w:color="000000"/>
            </w:tcBorders>
          </w:tcPr>
          <w:p w14:paraId="0EA209DF" w14:textId="5EA5FB47" w:rsidR="00E452D5" w:rsidRPr="00FA0FE1" w:rsidRDefault="00E56F31">
            <w:pPr>
              <w:pStyle w:val="Contedodatabela"/>
              <w:rPr>
                <w:color w:val="000000" w:themeColor="text1"/>
              </w:rPr>
            </w:pPr>
            <w:r w:rsidRPr="00FA0FE1">
              <w:rPr>
                <w:color w:val="000000" w:themeColor="text1"/>
              </w:rPr>
              <w:t>br.</w:t>
            </w:r>
            <w:r w:rsidR="00D87D31" w:rsidRPr="00FA0FE1">
              <w:rPr>
                <w:color w:val="000000" w:themeColor="text1"/>
              </w:rPr>
              <w:t>com.</w:t>
            </w:r>
            <w:r w:rsidRPr="00FA0FE1">
              <w:rPr>
                <w:color w:val="000000" w:themeColor="text1"/>
              </w:rPr>
              <w:t>meetingmusic.frontend.</w:t>
            </w:r>
            <w:r w:rsidR="00D87D31" w:rsidRPr="00FA0FE1">
              <w:rPr>
                <w:color w:val="000000" w:themeColor="text1"/>
              </w:rPr>
              <w:t>view</w:t>
            </w:r>
            <w:r w:rsidRPr="00FA0FE1">
              <w:rPr>
                <w:color w:val="000000" w:themeColor="text1"/>
              </w:rPr>
              <w:t>s</w:t>
            </w:r>
          </w:p>
          <w:p w14:paraId="79616AFA" w14:textId="3C9B26DB" w:rsidR="00E452D5" w:rsidRPr="00FA0FE1" w:rsidRDefault="00E56F31">
            <w:pPr>
              <w:pStyle w:val="Contedodatabela"/>
              <w:rPr>
                <w:color w:val="000000" w:themeColor="text1"/>
              </w:rPr>
            </w:pPr>
            <w:r w:rsidRPr="00FA0FE1">
              <w:rPr>
                <w:color w:val="000000" w:themeColor="text1"/>
              </w:rPr>
              <w:t>br.com.meetingmusic.frontend.scripts</w:t>
            </w:r>
          </w:p>
          <w:p w14:paraId="2951F727" w14:textId="671E0DC7" w:rsidR="00E452D5" w:rsidRPr="00FA0FE1" w:rsidRDefault="00E56F31">
            <w:pPr>
              <w:pStyle w:val="Contedodatabela"/>
              <w:rPr>
                <w:color w:val="000000" w:themeColor="text1"/>
              </w:rPr>
            </w:pPr>
            <w:r w:rsidRPr="00FA0FE1">
              <w:rPr>
                <w:color w:val="000000" w:themeColor="text1"/>
              </w:rPr>
              <w:t>br.com.meetingmusic.frontend.styles</w:t>
            </w:r>
          </w:p>
          <w:p w14:paraId="4883503C" w14:textId="24AE54C5" w:rsidR="00E452D5" w:rsidRPr="00FA0FE1" w:rsidRDefault="00E56F31">
            <w:pPr>
              <w:pStyle w:val="Contedodatabela"/>
              <w:rPr>
                <w:color w:val="000000" w:themeColor="text1"/>
              </w:rPr>
            </w:pPr>
            <w:r w:rsidRPr="00FA0FE1">
              <w:rPr>
                <w:color w:val="000000" w:themeColor="text1"/>
              </w:rPr>
              <w:t>br.</w:t>
            </w:r>
            <w:r w:rsidR="00D87D31" w:rsidRPr="00FA0FE1">
              <w:rPr>
                <w:color w:val="000000" w:themeColor="text1"/>
              </w:rPr>
              <w:t>com.</w:t>
            </w:r>
            <w:r w:rsidRPr="00FA0FE1">
              <w:rPr>
                <w:color w:val="000000" w:themeColor="text1"/>
              </w:rPr>
              <w:t>meetingmusic.backend.models</w:t>
            </w:r>
          </w:p>
          <w:p w14:paraId="6D06A66A" w14:textId="77777777" w:rsidR="00E452D5" w:rsidRPr="00FA0FE1" w:rsidRDefault="00E56F31" w:rsidP="00E56F31">
            <w:pPr>
              <w:pStyle w:val="Contedodatabela"/>
              <w:rPr>
                <w:color w:val="000000" w:themeColor="text1"/>
              </w:rPr>
            </w:pPr>
            <w:r w:rsidRPr="00FA0FE1">
              <w:rPr>
                <w:color w:val="000000" w:themeColor="text1"/>
              </w:rPr>
              <w:t>br.</w:t>
            </w:r>
            <w:r w:rsidR="00D87D31" w:rsidRPr="00FA0FE1">
              <w:rPr>
                <w:color w:val="000000" w:themeColor="text1"/>
              </w:rPr>
              <w:t>com.</w:t>
            </w:r>
            <w:r w:rsidRPr="00FA0FE1">
              <w:rPr>
                <w:color w:val="000000" w:themeColor="text1"/>
              </w:rPr>
              <w:t>meetingmusic.backend.controllers</w:t>
            </w:r>
          </w:p>
          <w:p w14:paraId="5C2E1A32" w14:textId="77777777" w:rsidR="00E56F31" w:rsidRPr="00FA0FE1" w:rsidRDefault="00E56F31" w:rsidP="00E56F31">
            <w:pPr>
              <w:pStyle w:val="Contedodatabela"/>
              <w:rPr>
                <w:color w:val="000000" w:themeColor="text1"/>
              </w:rPr>
            </w:pPr>
            <w:r w:rsidRPr="00FA0FE1">
              <w:rPr>
                <w:color w:val="000000" w:themeColor="text1"/>
              </w:rPr>
              <w:t>br.com.meetingmusic.persistence.daos</w:t>
            </w:r>
          </w:p>
          <w:p w14:paraId="70A9E90F" w14:textId="6FAFCDAC" w:rsidR="00E56F31" w:rsidRPr="00FA0FE1" w:rsidRDefault="00E56F31" w:rsidP="00E56F31">
            <w:pPr>
              <w:pStyle w:val="Contedodatabela"/>
              <w:rPr>
                <w:color w:val="000000" w:themeColor="text1"/>
              </w:rPr>
            </w:pPr>
            <w:r w:rsidRPr="00FA0FE1">
              <w:rPr>
                <w:color w:val="000000" w:themeColor="text1"/>
              </w:rPr>
              <w:t>br.com.meetingmusic.common.factories</w:t>
            </w:r>
          </w:p>
        </w:tc>
      </w:tr>
    </w:tbl>
    <w:p w14:paraId="6C159ED9" w14:textId="332B1151" w:rsidR="00E452D5" w:rsidRPr="00FA0FE1" w:rsidRDefault="00D87D31">
      <w:pPr>
        <w:pStyle w:val="Corpodetexto"/>
        <w:rPr>
          <w:color w:val="000000" w:themeColor="text1"/>
        </w:rPr>
      </w:pPr>
      <w:r w:rsidRPr="00FA0FE1">
        <w:rPr>
          <w:color w:val="000000" w:themeColor="text1"/>
        </w:rPr>
        <w:br w:type="page"/>
      </w:r>
      <w:r w:rsidRPr="00FA0FE1">
        <w:rPr>
          <w:color w:val="000000" w:themeColor="text1"/>
          <w:szCs w:val="24"/>
        </w:rPr>
        <w:lastRenderedPageBreak/>
        <w:t>Visão de Implementação</w:t>
      </w:r>
    </w:p>
    <w:p w14:paraId="5580C91E" w14:textId="690D6582" w:rsidR="00E452D5" w:rsidRPr="00FA0FE1" w:rsidRDefault="00D87D31">
      <w:pPr>
        <w:pStyle w:val="Corpodetexto"/>
        <w:rPr>
          <w:color w:val="000000" w:themeColor="text1"/>
        </w:rPr>
      </w:pPr>
      <w:r w:rsidRPr="00FA0FE1">
        <w:rPr>
          <w:color w:val="000000" w:themeColor="text1"/>
        </w:rPr>
        <w:t>[Descreva nesta seção os componentes e frameworks que sejam significativos para Arquitetura, independentemente de pertencerem à Infraestrutura, a terceiros (Apache, por exemplo)ou à aplicação; de já estarem prontos ou precisarem ser construídos.]</w:t>
      </w:r>
    </w:p>
    <w:p w14:paraId="41FC1CD8" w14:textId="77777777" w:rsidR="00007B46" w:rsidRPr="00FA0FE1" w:rsidRDefault="00007B46">
      <w:pPr>
        <w:pStyle w:val="Corpodetexto"/>
        <w:rPr>
          <w:color w:val="000000" w:themeColor="text1"/>
        </w:rPr>
      </w:pPr>
    </w:p>
    <w:p w14:paraId="48B05B90" w14:textId="77777777" w:rsidR="00E452D5" w:rsidRPr="00FA0FE1" w:rsidRDefault="00D87D31">
      <w:pPr>
        <w:pStyle w:val="Ttulo2"/>
        <w:numPr>
          <w:ilvl w:val="1"/>
          <w:numId w:val="1"/>
        </w:numPr>
        <w:suppressAutoHyphens w:val="0"/>
        <w:spacing w:before="0" w:after="120"/>
        <w:ind w:left="720" w:hanging="720"/>
        <w:rPr>
          <w:color w:val="000000" w:themeColor="text1"/>
          <w:sz w:val="28"/>
        </w:rPr>
      </w:pPr>
      <w:bookmarkStart w:id="12" w:name="_Toc287686990"/>
      <w:r w:rsidRPr="00FA0FE1">
        <w:rPr>
          <w:color w:val="000000" w:themeColor="text1"/>
          <w:sz w:val="28"/>
        </w:rPr>
        <w:t>Componentes e frameworks a serem reutilizados</w:t>
      </w:r>
      <w:bookmarkEnd w:id="12"/>
    </w:p>
    <w:p w14:paraId="30B59115" w14:textId="77777777" w:rsidR="00E452D5" w:rsidRPr="00FA0FE1" w:rsidRDefault="00E452D5">
      <w:pPr>
        <w:pStyle w:val="Corpodetexto"/>
        <w:rPr>
          <w:color w:val="000000" w:themeColor="text1"/>
          <w:lang w:val="pt-BR"/>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FA0FE1" w:rsidRPr="00FA0FE1" w14:paraId="2D59F4B1" w14:textId="77777777" w:rsidTr="00E56F31">
        <w:trPr>
          <w:cantSplit/>
          <w:tblHeader/>
        </w:trPr>
        <w:tc>
          <w:tcPr>
            <w:tcW w:w="2889" w:type="dxa"/>
          </w:tcPr>
          <w:p w14:paraId="408BB070" w14:textId="77777777" w:rsidR="00E452D5" w:rsidRPr="00FA0FE1" w:rsidRDefault="00D87D31">
            <w:pPr>
              <w:pStyle w:val="Ttulodatabela"/>
              <w:rPr>
                <w:color w:val="000000" w:themeColor="text1"/>
              </w:rPr>
            </w:pPr>
            <w:r w:rsidRPr="00FA0FE1">
              <w:rPr>
                <w:color w:val="000000" w:themeColor="text1"/>
              </w:rPr>
              <w:t>Identificação</w:t>
            </w:r>
          </w:p>
        </w:tc>
        <w:tc>
          <w:tcPr>
            <w:tcW w:w="1750" w:type="dxa"/>
          </w:tcPr>
          <w:p w14:paraId="49FCA269" w14:textId="77777777" w:rsidR="00E452D5" w:rsidRPr="00FA0FE1" w:rsidRDefault="00D87D31">
            <w:pPr>
              <w:pStyle w:val="Ttulodatabela"/>
              <w:rPr>
                <w:color w:val="000000" w:themeColor="text1"/>
              </w:rPr>
            </w:pPr>
            <w:r w:rsidRPr="00FA0FE1">
              <w:rPr>
                <w:color w:val="000000" w:themeColor="text1"/>
              </w:rPr>
              <w:t>Responsável</w:t>
            </w:r>
          </w:p>
        </w:tc>
        <w:tc>
          <w:tcPr>
            <w:tcW w:w="4001" w:type="dxa"/>
          </w:tcPr>
          <w:p w14:paraId="7BEF7B4B" w14:textId="77777777" w:rsidR="00E452D5" w:rsidRPr="00FA0FE1" w:rsidRDefault="00D87D31">
            <w:pPr>
              <w:pStyle w:val="Ttulodatabela"/>
              <w:rPr>
                <w:color w:val="000000" w:themeColor="text1"/>
              </w:rPr>
            </w:pPr>
            <w:r w:rsidRPr="00FA0FE1">
              <w:rPr>
                <w:color w:val="000000" w:themeColor="text1"/>
              </w:rPr>
              <w:t>Descrição</w:t>
            </w:r>
          </w:p>
        </w:tc>
      </w:tr>
      <w:tr w:rsidR="00FA0FE1" w:rsidRPr="00FA0FE1" w14:paraId="41297861" w14:textId="77777777" w:rsidTr="00E56F31">
        <w:trPr>
          <w:cantSplit/>
        </w:trPr>
        <w:tc>
          <w:tcPr>
            <w:tcW w:w="2889" w:type="dxa"/>
          </w:tcPr>
          <w:p w14:paraId="6F0CFB4C" w14:textId="68CFCA74" w:rsidR="00E452D5" w:rsidRPr="00FA0FE1" w:rsidRDefault="00E56F31" w:rsidP="00144E34">
            <w:pPr>
              <w:pStyle w:val="Contedodatabela"/>
              <w:jc w:val="left"/>
              <w:rPr>
                <w:color w:val="000000" w:themeColor="text1"/>
              </w:rPr>
            </w:pPr>
            <w:r w:rsidRPr="00FA0FE1">
              <w:rPr>
                <w:color w:val="000000" w:themeColor="text1"/>
              </w:rPr>
              <w:t>Spring-</w:t>
            </w:r>
            <w:r w:rsidR="00144E34" w:rsidRPr="00FA0FE1">
              <w:rPr>
                <w:color w:val="000000" w:themeColor="text1"/>
              </w:rPr>
              <w:t>core-4.1.6.RELEASE.jar</w:t>
            </w:r>
          </w:p>
        </w:tc>
        <w:tc>
          <w:tcPr>
            <w:tcW w:w="1750" w:type="dxa"/>
          </w:tcPr>
          <w:p w14:paraId="60117A02" w14:textId="71846586" w:rsidR="00E452D5" w:rsidRPr="00FA0FE1" w:rsidRDefault="00D87D31">
            <w:pPr>
              <w:pStyle w:val="Contedodatabela"/>
              <w:jc w:val="left"/>
              <w:rPr>
                <w:color w:val="000000" w:themeColor="text1"/>
              </w:rPr>
            </w:pPr>
            <w:r w:rsidRPr="00FA0FE1">
              <w:rPr>
                <w:color w:val="000000" w:themeColor="text1"/>
              </w:rPr>
              <w:t>Terceiros</w:t>
            </w:r>
          </w:p>
        </w:tc>
        <w:tc>
          <w:tcPr>
            <w:tcW w:w="4001" w:type="dxa"/>
          </w:tcPr>
          <w:p w14:paraId="1982920B" w14:textId="2DCD829E" w:rsidR="00E452D5" w:rsidRPr="00FA0FE1" w:rsidRDefault="00144E34">
            <w:pPr>
              <w:pStyle w:val="Contedodatabela"/>
              <w:jc w:val="left"/>
              <w:rPr>
                <w:color w:val="000000" w:themeColor="text1"/>
              </w:rPr>
            </w:pPr>
            <w:r w:rsidRPr="00FA0FE1">
              <w:rPr>
                <w:color w:val="000000" w:themeColor="text1"/>
              </w:rPr>
              <w:t>Biblioteca base para utilização do Framework Spring</w:t>
            </w:r>
            <w:r w:rsidR="00D87D31" w:rsidRPr="00FA0FE1">
              <w:rPr>
                <w:color w:val="000000" w:themeColor="text1"/>
              </w:rPr>
              <w:t xml:space="preserve"> </w:t>
            </w:r>
          </w:p>
        </w:tc>
      </w:tr>
      <w:tr w:rsidR="00FA0FE1" w:rsidRPr="00FA0FE1" w14:paraId="1EB97077" w14:textId="77777777" w:rsidTr="00E56F31">
        <w:trPr>
          <w:cantSplit/>
        </w:trPr>
        <w:tc>
          <w:tcPr>
            <w:tcW w:w="2889" w:type="dxa"/>
          </w:tcPr>
          <w:p w14:paraId="3737CC70" w14:textId="07776A8C" w:rsidR="00E56F31" w:rsidRPr="00FA0FE1" w:rsidRDefault="00144E34">
            <w:pPr>
              <w:pStyle w:val="Contedodatabela"/>
              <w:jc w:val="left"/>
              <w:rPr>
                <w:color w:val="000000" w:themeColor="text1"/>
              </w:rPr>
            </w:pPr>
            <w:r w:rsidRPr="00FA0FE1">
              <w:rPr>
                <w:color w:val="000000" w:themeColor="text1"/>
              </w:rPr>
              <w:t>Spring-orm-3.1.2.RELEASE.jar</w:t>
            </w:r>
          </w:p>
        </w:tc>
        <w:tc>
          <w:tcPr>
            <w:tcW w:w="1750" w:type="dxa"/>
          </w:tcPr>
          <w:p w14:paraId="72AABB60" w14:textId="3A145D7C" w:rsidR="00E56F31" w:rsidRPr="00FA0FE1" w:rsidRDefault="00144E34">
            <w:pPr>
              <w:pStyle w:val="Contedodatabela"/>
              <w:jc w:val="left"/>
              <w:rPr>
                <w:color w:val="000000" w:themeColor="text1"/>
              </w:rPr>
            </w:pPr>
            <w:r w:rsidRPr="00FA0FE1">
              <w:rPr>
                <w:color w:val="000000" w:themeColor="text1"/>
              </w:rPr>
              <w:t>Terceiros</w:t>
            </w:r>
          </w:p>
        </w:tc>
        <w:tc>
          <w:tcPr>
            <w:tcW w:w="4001" w:type="dxa"/>
          </w:tcPr>
          <w:p w14:paraId="1AE35826" w14:textId="1406F192" w:rsidR="00E56F31" w:rsidRPr="00FA0FE1" w:rsidRDefault="00144E34">
            <w:pPr>
              <w:pStyle w:val="Contedodatabela"/>
              <w:jc w:val="left"/>
              <w:rPr>
                <w:color w:val="000000" w:themeColor="text1"/>
              </w:rPr>
            </w:pPr>
            <w:r w:rsidRPr="00FA0FE1">
              <w:rPr>
                <w:color w:val="000000" w:themeColor="text1"/>
              </w:rPr>
              <w:t>Biblioteca para integração entre o spring e frameworks ORMs</w:t>
            </w:r>
          </w:p>
        </w:tc>
      </w:tr>
      <w:tr w:rsidR="00FA0FE1" w:rsidRPr="00FA0FE1" w14:paraId="4EA0B85E" w14:textId="77777777" w:rsidTr="00E56F31">
        <w:trPr>
          <w:cantSplit/>
        </w:trPr>
        <w:tc>
          <w:tcPr>
            <w:tcW w:w="2889" w:type="dxa"/>
          </w:tcPr>
          <w:p w14:paraId="7808CCF0" w14:textId="4409E619" w:rsidR="00E56F31" w:rsidRPr="00FA0FE1" w:rsidRDefault="00144E34">
            <w:pPr>
              <w:pStyle w:val="Contedodatabela"/>
              <w:jc w:val="left"/>
              <w:rPr>
                <w:color w:val="000000" w:themeColor="text1"/>
              </w:rPr>
            </w:pPr>
            <w:r w:rsidRPr="00FA0FE1">
              <w:rPr>
                <w:color w:val="000000" w:themeColor="text1"/>
              </w:rPr>
              <w:t>Guava-18.0.jar</w:t>
            </w:r>
          </w:p>
        </w:tc>
        <w:tc>
          <w:tcPr>
            <w:tcW w:w="1750" w:type="dxa"/>
          </w:tcPr>
          <w:p w14:paraId="04AB18B7" w14:textId="1EC2675C" w:rsidR="00E56F31" w:rsidRPr="00FA0FE1" w:rsidRDefault="00144E34">
            <w:pPr>
              <w:pStyle w:val="Contedodatabela"/>
              <w:jc w:val="left"/>
              <w:rPr>
                <w:color w:val="000000" w:themeColor="text1"/>
              </w:rPr>
            </w:pPr>
            <w:r w:rsidRPr="00FA0FE1">
              <w:rPr>
                <w:color w:val="000000" w:themeColor="text1"/>
              </w:rPr>
              <w:t>Terceiros</w:t>
            </w:r>
          </w:p>
        </w:tc>
        <w:tc>
          <w:tcPr>
            <w:tcW w:w="4001" w:type="dxa"/>
          </w:tcPr>
          <w:p w14:paraId="32DFCBF8" w14:textId="4D6A82E9" w:rsidR="00E56F31" w:rsidRPr="00FA0FE1" w:rsidRDefault="00144E34">
            <w:pPr>
              <w:pStyle w:val="Contedodatabela"/>
              <w:jc w:val="left"/>
              <w:rPr>
                <w:color w:val="000000" w:themeColor="text1"/>
              </w:rPr>
            </w:pPr>
            <w:r w:rsidRPr="00FA0FE1">
              <w:rPr>
                <w:color w:val="000000" w:themeColor="text1"/>
              </w:rPr>
              <w:t>Biblioteca que contem diversas classes utilitárias que serão usadas no projeto</w:t>
            </w:r>
          </w:p>
        </w:tc>
      </w:tr>
      <w:tr w:rsidR="00FA0FE1" w:rsidRPr="00FA0FE1" w14:paraId="5025ADDA" w14:textId="77777777" w:rsidTr="00E56F31">
        <w:trPr>
          <w:cantSplit/>
        </w:trPr>
        <w:tc>
          <w:tcPr>
            <w:tcW w:w="2889" w:type="dxa"/>
          </w:tcPr>
          <w:p w14:paraId="16CAFDCB" w14:textId="68BC8227" w:rsidR="00E56F31" w:rsidRPr="00FA0FE1" w:rsidRDefault="00144E34">
            <w:pPr>
              <w:pStyle w:val="Contedodatabela"/>
              <w:jc w:val="left"/>
              <w:rPr>
                <w:color w:val="000000" w:themeColor="text1"/>
              </w:rPr>
            </w:pPr>
            <w:r w:rsidRPr="00FA0FE1">
              <w:rPr>
                <w:color w:val="000000" w:themeColor="text1"/>
              </w:rPr>
              <w:t>Junit-3.8.1.jar</w:t>
            </w:r>
          </w:p>
        </w:tc>
        <w:tc>
          <w:tcPr>
            <w:tcW w:w="1750" w:type="dxa"/>
          </w:tcPr>
          <w:p w14:paraId="04771676" w14:textId="2303FE61" w:rsidR="00E56F31" w:rsidRPr="00FA0FE1" w:rsidRDefault="00144E34">
            <w:pPr>
              <w:pStyle w:val="Contedodatabela"/>
              <w:jc w:val="left"/>
              <w:rPr>
                <w:color w:val="000000" w:themeColor="text1"/>
              </w:rPr>
            </w:pPr>
            <w:r w:rsidRPr="00FA0FE1">
              <w:rPr>
                <w:color w:val="000000" w:themeColor="text1"/>
              </w:rPr>
              <w:t>Terceiros</w:t>
            </w:r>
          </w:p>
        </w:tc>
        <w:tc>
          <w:tcPr>
            <w:tcW w:w="4001" w:type="dxa"/>
          </w:tcPr>
          <w:p w14:paraId="67A56BCE" w14:textId="794302B3" w:rsidR="00E56F31" w:rsidRPr="00FA0FE1" w:rsidRDefault="00144E34">
            <w:pPr>
              <w:pStyle w:val="Contedodatabela"/>
              <w:jc w:val="left"/>
              <w:rPr>
                <w:color w:val="000000" w:themeColor="text1"/>
              </w:rPr>
            </w:pPr>
            <w:r w:rsidRPr="00FA0FE1">
              <w:rPr>
                <w:color w:val="000000" w:themeColor="text1"/>
              </w:rPr>
              <w:t>Framework de testes unitários</w:t>
            </w:r>
          </w:p>
        </w:tc>
      </w:tr>
      <w:tr w:rsidR="00144E34" w:rsidRPr="00FA0FE1" w14:paraId="18E999BE" w14:textId="77777777" w:rsidTr="00E56F31">
        <w:trPr>
          <w:cantSplit/>
        </w:trPr>
        <w:tc>
          <w:tcPr>
            <w:tcW w:w="2889" w:type="dxa"/>
          </w:tcPr>
          <w:p w14:paraId="7403815D" w14:textId="105222F9" w:rsidR="00144E34" w:rsidRPr="00FA0FE1" w:rsidRDefault="00144E34">
            <w:pPr>
              <w:pStyle w:val="Contedodatabela"/>
              <w:jc w:val="left"/>
              <w:rPr>
                <w:color w:val="000000" w:themeColor="text1"/>
              </w:rPr>
            </w:pPr>
            <w:r w:rsidRPr="00FA0FE1">
              <w:rPr>
                <w:color w:val="000000" w:themeColor="text1"/>
              </w:rPr>
              <w:t>Mockito-core.1.10.19.jar</w:t>
            </w:r>
          </w:p>
        </w:tc>
        <w:tc>
          <w:tcPr>
            <w:tcW w:w="1750" w:type="dxa"/>
          </w:tcPr>
          <w:p w14:paraId="4586C51F" w14:textId="6B428D6D" w:rsidR="00144E34" w:rsidRPr="00FA0FE1" w:rsidRDefault="00144E34">
            <w:pPr>
              <w:pStyle w:val="Contedodatabela"/>
              <w:jc w:val="left"/>
              <w:rPr>
                <w:color w:val="000000" w:themeColor="text1"/>
              </w:rPr>
            </w:pPr>
            <w:r w:rsidRPr="00FA0FE1">
              <w:rPr>
                <w:color w:val="000000" w:themeColor="text1"/>
              </w:rPr>
              <w:t>Terceiros</w:t>
            </w:r>
          </w:p>
        </w:tc>
        <w:tc>
          <w:tcPr>
            <w:tcW w:w="4001" w:type="dxa"/>
          </w:tcPr>
          <w:p w14:paraId="5E45054F" w14:textId="228C9999" w:rsidR="00144E34" w:rsidRPr="00FA0FE1" w:rsidRDefault="00144E34">
            <w:pPr>
              <w:pStyle w:val="Contedodatabela"/>
              <w:jc w:val="left"/>
              <w:rPr>
                <w:color w:val="000000" w:themeColor="text1"/>
              </w:rPr>
            </w:pPr>
            <w:r w:rsidRPr="00FA0FE1">
              <w:rPr>
                <w:color w:val="000000" w:themeColor="text1"/>
              </w:rPr>
              <w:t>Framework de criação de testes baseados em mocks de objetos</w:t>
            </w:r>
          </w:p>
        </w:tc>
      </w:tr>
    </w:tbl>
    <w:p w14:paraId="6EFBE68B" w14:textId="77777777" w:rsidR="00E452D5" w:rsidRPr="00FA0FE1" w:rsidRDefault="00E452D5">
      <w:pPr>
        <w:rPr>
          <w:color w:val="000000" w:themeColor="text1"/>
          <w:sz w:val="28"/>
        </w:rPr>
      </w:pPr>
    </w:p>
    <w:p w14:paraId="57C4513E" w14:textId="3FE98555" w:rsidR="00335EE8" w:rsidRPr="00FA0FE1" w:rsidRDefault="00335EE8" w:rsidP="00335EE8">
      <w:pPr>
        <w:pStyle w:val="Ttulo2"/>
        <w:numPr>
          <w:ilvl w:val="1"/>
          <w:numId w:val="1"/>
        </w:numPr>
        <w:suppressAutoHyphens w:val="0"/>
        <w:spacing w:before="0" w:after="120"/>
        <w:ind w:left="720" w:hanging="720"/>
        <w:rPr>
          <w:color w:val="000000" w:themeColor="text1"/>
          <w:sz w:val="28"/>
        </w:rPr>
      </w:pPr>
      <w:r w:rsidRPr="00FA0FE1">
        <w:rPr>
          <w:color w:val="000000" w:themeColor="text1"/>
          <w:sz w:val="28"/>
        </w:rPr>
        <w:t>Tratamento de Erros e Exceções</w:t>
      </w:r>
    </w:p>
    <w:p w14:paraId="27D3570D" w14:textId="74CDCA5F" w:rsidR="00E452D5" w:rsidRPr="00FA0FE1" w:rsidRDefault="00007B46" w:rsidP="00007B46">
      <w:pPr>
        <w:rPr>
          <w:color w:val="000000" w:themeColor="text1"/>
        </w:rPr>
      </w:pPr>
      <w:r w:rsidRPr="00FA0FE1">
        <w:rPr>
          <w:color w:val="000000" w:themeColor="text1"/>
        </w:rPr>
        <w:t>Os erros serão que ocorrerem no sistema serão capturados e apresentados ao usuário (em caso de exceções, apresentar ao usuário a mensagem da mesma) e será proposta uma opção de reportar o erro.</w:t>
      </w:r>
    </w:p>
    <w:p w14:paraId="71BF47DE" w14:textId="77777777" w:rsidR="00E452D5" w:rsidRPr="00FA0FE1" w:rsidRDefault="00D87D31">
      <w:pPr>
        <w:rPr>
          <w:color w:val="000000" w:themeColor="text1"/>
        </w:rPr>
      </w:pPr>
      <w:r w:rsidRPr="00FA0FE1">
        <w:rPr>
          <w:color w:val="000000" w:themeColor="text1"/>
        </w:rPr>
        <w:br w:type="page"/>
      </w:r>
    </w:p>
    <w:p w14:paraId="5234F331" w14:textId="77777777" w:rsidR="00E452D5" w:rsidRPr="00FA0FE1" w:rsidRDefault="00D87D31" w:rsidP="007D4E26">
      <w:pPr>
        <w:pStyle w:val="Ttulo1"/>
        <w:numPr>
          <w:ilvl w:val="0"/>
          <w:numId w:val="1"/>
        </w:numPr>
        <w:suppressAutoHyphens w:val="0"/>
        <w:ind w:left="360" w:hanging="360"/>
        <w:rPr>
          <w:color w:val="000000" w:themeColor="text1"/>
          <w:szCs w:val="24"/>
        </w:rPr>
      </w:pPr>
      <w:bookmarkStart w:id="13" w:name="_Toc287686992"/>
      <w:r w:rsidRPr="00FA0FE1">
        <w:rPr>
          <w:color w:val="000000" w:themeColor="text1"/>
          <w:szCs w:val="24"/>
        </w:rPr>
        <w:lastRenderedPageBreak/>
        <w:t>Visão de Implantação</w:t>
      </w:r>
      <w:bookmarkEnd w:id="13"/>
    </w:p>
    <w:p w14:paraId="54627172" w14:textId="77777777" w:rsidR="00E452D5" w:rsidRPr="00FA0FE1" w:rsidRDefault="00D87D31">
      <w:pPr>
        <w:pStyle w:val="Corpodetexto"/>
        <w:rPr>
          <w:color w:val="000000" w:themeColor="text1"/>
        </w:rPr>
      </w:pPr>
      <w:r w:rsidRPr="00FA0FE1">
        <w:rPr>
          <w:color w:val="000000" w:themeColor="text1"/>
        </w:rP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14:paraId="0737712C" w14:textId="467233B3" w:rsidR="00E452D5" w:rsidRPr="00FA0FE1" w:rsidRDefault="00D87D31">
      <w:pPr>
        <w:pStyle w:val="Corpodetexto"/>
        <w:rPr>
          <w:color w:val="000000" w:themeColor="text1"/>
        </w:rPr>
      </w:pPr>
      <w:r w:rsidRPr="00FA0FE1">
        <w:rPr>
          <w:color w:val="000000" w:themeColor="text1"/>
        </w:rPr>
        <w:t>&lt;  DIAGRAMA DE IMPLANTAÇÃO  &gt;</w:t>
      </w:r>
      <w:r w:rsidRPr="00FA0FE1">
        <w:rPr>
          <w:color w:val="000000" w:themeColor="text1"/>
        </w:rPr>
        <w:br w:type="page"/>
      </w:r>
    </w:p>
    <w:p w14:paraId="38765EAD" w14:textId="09D59E09" w:rsidR="00E452D5" w:rsidRPr="00FA0FE1" w:rsidRDefault="00D87D31" w:rsidP="00E56F31">
      <w:pPr>
        <w:pStyle w:val="Ttulo2"/>
        <w:numPr>
          <w:ilvl w:val="1"/>
          <w:numId w:val="1"/>
        </w:numPr>
        <w:suppressAutoHyphens w:val="0"/>
        <w:spacing w:before="0" w:after="120"/>
        <w:ind w:left="720" w:hanging="720"/>
        <w:rPr>
          <w:color w:val="000000" w:themeColor="text1"/>
          <w:sz w:val="28"/>
        </w:rPr>
      </w:pPr>
      <w:bookmarkStart w:id="14" w:name="_Toc287686994"/>
      <w:r w:rsidRPr="00FA0FE1">
        <w:rPr>
          <w:color w:val="000000" w:themeColor="text1"/>
          <w:sz w:val="28"/>
        </w:rPr>
        <w:lastRenderedPageBreak/>
        <w:t>Servidor de Aplicações</w:t>
      </w:r>
      <w:bookmarkEnd w:id="1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911"/>
        <w:gridCol w:w="1126"/>
        <w:gridCol w:w="994"/>
        <w:gridCol w:w="1082"/>
      </w:tblGrid>
      <w:tr w:rsidR="00FA0FE1" w:rsidRPr="00FA0FE1" w14:paraId="3FC1AF4C" w14:textId="77777777" w:rsidTr="00007B46">
        <w:trPr>
          <w:cantSplit/>
          <w:tblHeader/>
        </w:trPr>
        <w:tc>
          <w:tcPr>
            <w:tcW w:w="2242" w:type="dxa"/>
            <w:tcBorders>
              <w:top w:val="single" w:sz="1" w:space="0" w:color="000000"/>
              <w:left w:val="single" w:sz="1" w:space="0" w:color="000000"/>
              <w:bottom w:val="single" w:sz="1" w:space="0" w:color="000000"/>
            </w:tcBorders>
          </w:tcPr>
          <w:p w14:paraId="301AD9CE" w14:textId="77777777" w:rsidR="00007B46" w:rsidRPr="00FA0FE1" w:rsidRDefault="00007B46">
            <w:pPr>
              <w:pStyle w:val="Ttulodatabela"/>
              <w:rPr>
                <w:color w:val="000000" w:themeColor="text1"/>
              </w:rPr>
            </w:pPr>
            <w:r w:rsidRPr="00FA0FE1">
              <w:rPr>
                <w:color w:val="000000" w:themeColor="text1"/>
              </w:rPr>
              <w:t>Datasource</w:t>
            </w:r>
          </w:p>
        </w:tc>
        <w:tc>
          <w:tcPr>
            <w:tcW w:w="1390" w:type="dxa"/>
            <w:tcBorders>
              <w:top w:val="single" w:sz="1" w:space="0" w:color="000000"/>
              <w:left w:val="single" w:sz="1" w:space="0" w:color="000000"/>
              <w:bottom w:val="single" w:sz="1" w:space="0" w:color="000000"/>
            </w:tcBorders>
          </w:tcPr>
          <w:p w14:paraId="11228E34" w14:textId="77777777" w:rsidR="00007B46" w:rsidRPr="00FA0FE1" w:rsidRDefault="00007B46">
            <w:pPr>
              <w:pStyle w:val="Ttulodatabela"/>
              <w:rPr>
                <w:color w:val="000000" w:themeColor="text1"/>
              </w:rPr>
            </w:pPr>
            <w:r w:rsidRPr="00FA0FE1">
              <w:rPr>
                <w:color w:val="000000" w:themeColor="text1"/>
              </w:rPr>
              <w:t>Provider</w:t>
            </w:r>
          </w:p>
        </w:tc>
        <w:tc>
          <w:tcPr>
            <w:tcW w:w="911" w:type="dxa"/>
            <w:tcBorders>
              <w:top w:val="single" w:sz="1" w:space="0" w:color="000000"/>
              <w:left w:val="single" w:sz="1" w:space="0" w:color="000000"/>
              <w:bottom w:val="single" w:sz="1" w:space="0" w:color="000000"/>
            </w:tcBorders>
          </w:tcPr>
          <w:p w14:paraId="658E67F0" w14:textId="77777777" w:rsidR="00007B46" w:rsidRPr="00FA0FE1" w:rsidRDefault="00007B46">
            <w:pPr>
              <w:pStyle w:val="Ttulodatabela"/>
              <w:rPr>
                <w:color w:val="000000" w:themeColor="text1"/>
              </w:rPr>
            </w:pPr>
            <w:r w:rsidRPr="00FA0FE1">
              <w:rPr>
                <w:color w:val="000000" w:themeColor="text1"/>
              </w:rPr>
              <w:t>Versão</w:t>
            </w:r>
          </w:p>
        </w:tc>
        <w:tc>
          <w:tcPr>
            <w:tcW w:w="1126" w:type="dxa"/>
            <w:tcBorders>
              <w:top w:val="single" w:sz="1" w:space="0" w:color="000000"/>
              <w:left w:val="single" w:sz="1" w:space="0" w:color="000000"/>
              <w:bottom w:val="single" w:sz="1" w:space="0" w:color="000000"/>
            </w:tcBorders>
          </w:tcPr>
          <w:p w14:paraId="23365967" w14:textId="77777777" w:rsidR="00007B46" w:rsidRPr="00FA0FE1" w:rsidRDefault="00007B46">
            <w:pPr>
              <w:pStyle w:val="Ttulodatabela"/>
              <w:rPr>
                <w:color w:val="000000" w:themeColor="text1"/>
              </w:rPr>
            </w:pPr>
            <w:r w:rsidRPr="00FA0FE1">
              <w:rPr>
                <w:color w:val="000000" w:themeColor="text1"/>
              </w:rPr>
              <w:t>Servidor</w:t>
            </w:r>
          </w:p>
        </w:tc>
        <w:tc>
          <w:tcPr>
            <w:tcW w:w="994" w:type="dxa"/>
            <w:tcBorders>
              <w:top w:val="single" w:sz="1" w:space="0" w:color="000000"/>
              <w:left w:val="single" w:sz="1" w:space="0" w:color="000000"/>
              <w:bottom w:val="single" w:sz="1" w:space="0" w:color="000000"/>
            </w:tcBorders>
          </w:tcPr>
          <w:p w14:paraId="77107784" w14:textId="77777777" w:rsidR="00007B46" w:rsidRPr="00FA0FE1" w:rsidRDefault="00007B46">
            <w:pPr>
              <w:pStyle w:val="Ttulodatabela"/>
              <w:rPr>
                <w:color w:val="000000" w:themeColor="text1"/>
              </w:rPr>
            </w:pPr>
            <w:r w:rsidRPr="00FA0FE1">
              <w:rPr>
                <w:color w:val="000000" w:themeColor="text1"/>
              </w:rPr>
              <w:t>Banco</w:t>
            </w:r>
          </w:p>
        </w:tc>
        <w:tc>
          <w:tcPr>
            <w:tcW w:w="1082" w:type="dxa"/>
            <w:tcBorders>
              <w:top w:val="single" w:sz="1" w:space="0" w:color="000000"/>
              <w:left w:val="single" w:sz="1" w:space="0" w:color="000000"/>
              <w:bottom w:val="single" w:sz="1" w:space="0" w:color="000000"/>
              <w:right w:val="single" w:sz="1" w:space="0" w:color="000000"/>
            </w:tcBorders>
          </w:tcPr>
          <w:p w14:paraId="4DC5FE82" w14:textId="77777777" w:rsidR="00007B46" w:rsidRPr="00FA0FE1" w:rsidRDefault="00007B46">
            <w:pPr>
              <w:pStyle w:val="Ttulodatabela"/>
              <w:rPr>
                <w:color w:val="000000" w:themeColor="text1"/>
              </w:rPr>
            </w:pPr>
            <w:r w:rsidRPr="00FA0FE1">
              <w:rPr>
                <w:color w:val="000000" w:themeColor="text1"/>
              </w:rPr>
              <w:t>Login</w:t>
            </w:r>
          </w:p>
        </w:tc>
      </w:tr>
      <w:tr w:rsidR="00FA0FE1" w:rsidRPr="00FA0FE1" w14:paraId="0ED34FBC" w14:textId="77777777" w:rsidTr="00007B46">
        <w:trPr>
          <w:cantSplit/>
        </w:trPr>
        <w:tc>
          <w:tcPr>
            <w:tcW w:w="2242" w:type="dxa"/>
            <w:tcBorders>
              <w:left w:val="single" w:sz="1" w:space="0" w:color="000000"/>
              <w:bottom w:val="single" w:sz="1" w:space="0" w:color="000000"/>
            </w:tcBorders>
          </w:tcPr>
          <w:p w14:paraId="046EC9EF" w14:textId="1367FA47" w:rsidR="00007B46" w:rsidRPr="00FA0FE1" w:rsidRDefault="00E56F31">
            <w:pPr>
              <w:pStyle w:val="Contedodatabela"/>
              <w:rPr>
                <w:color w:val="000000" w:themeColor="text1"/>
              </w:rPr>
            </w:pPr>
            <w:r w:rsidRPr="00FA0FE1">
              <w:rPr>
                <w:color w:val="000000" w:themeColor="text1"/>
              </w:rPr>
              <w:t>Jdbc/sqlserver</w:t>
            </w:r>
          </w:p>
        </w:tc>
        <w:tc>
          <w:tcPr>
            <w:tcW w:w="1390" w:type="dxa"/>
            <w:tcBorders>
              <w:left w:val="single" w:sz="1" w:space="0" w:color="000000"/>
              <w:bottom w:val="single" w:sz="1" w:space="0" w:color="000000"/>
            </w:tcBorders>
          </w:tcPr>
          <w:p w14:paraId="294588B4" w14:textId="5629A0FE" w:rsidR="00007B46" w:rsidRPr="00FA0FE1" w:rsidRDefault="00007B46">
            <w:pPr>
              <w:pStyle w:val="Contedodatabela"/>
              <w:rPr>
                <w:color w:val="000000" w:themeColor="text1"/>
              </w:rPr>
            </w:pPr>
            <w:r w:rsidRPr="00FA0FE1">
              <w:rPr>
                <w:color w:val="000000" w:themeColor="text1"/>
              </w:rPr>
              <w:t>SQLServer</w:t>
            </w:r>
          </w:p>
        </w:tc>
        <w:tc>
          <w:tcPr>
            <w:tcW w:w="911" w:type="dxa"/>
            <w:tcBorders>
              <w:left w:val="single" w:sz="1" w:space="0" w:color="000000"/>
              <w:bottom w:val="single" w:sz="1" w:space="0" w:color="000000"/>
            </w:tcBorders>
          </w:tcPr>
          <w:p w14:paraId="130AE435" w14:textId="4CC76FF5" w:rsidR="00007B46" w:rsidRPr="00FA0FE1" w:rsidRDefault="00007B46">
            <w:pPr>
              <w:pStyle w:val="Contedodatabela"/>
              <w:rPr>
                <w:color w:val="000000" w:themeColor="text1"/>
              </w:rPr>
            </w:pPr>
            <w:r w:rsidRPr="00FA0FE1">
              <w:rPr>
                <w:color w:val="000000" w:themeColor="text1"/>
              </w:rPr>
              <w:t xml:space="preserve"> </w:t>
            </w:r>
          </w:p>
        </w:tc>
        <w:tc>
          <w:tcPr>
            <w:tcW w:w="1126" w:type="dxa"/>
            <w:tcBorders>
              <w:left w:val="single" w:sz="1" w:space="0" w:color="000000"/>
              <w:bottom w:val="single" w:sz="1" w:space="0" w:color="000000"/>
            </w:tcBorders>
          </w:tcPr>
          <w:p w14:paraId="23E1908F" w14:textId="3B3DEE82" w:rsidR="00007B46" w:rsidRPr="00FA0FE1" w:rsidRDefault="00007B46">
            <w:pPr>
              <w:pStyle w:val="Contedodatabela"/>
              <w:rPr>
                <w:color w:val="000000" w:themeColor="text1"/>
              </w:rPr>
            </w:pPr>
            <w:r w:rsidRPr="00FA0FE1">
              <w:rPr>
                <w:color w:val="000000" w:themeColor="text1"/>
              </w:rPr>
              <w:t xml:space="preserve"> mm01</w:t>
            </w:r>
          </w:p>
        </w:tc>
        <w:tc>
          <w:tcPr>
            <w:tcW w:w="994" w:type="dxa"/>
            <w:tcBorders>
              <w:left w:val="single" w:sz="1" w:space="0" w:color="000000"/>
              <w:bottom w:val="single" w:sz="1" w:space="0" w:color="000000"/>
            </w:tcBorders>
          </w:tcPr>
          <w:p w14:paraId="1F73867B" w14:textId="119F72E5" w:rsidR="00007B46" w:rsidRPr="00FA0FE1" w:rsidRDefault="00007B46">
            <w:pPr>
              <w:pStyle w:val="Contedodatabela"/>
              <w:rPr>
                <w:color w:val="000000" w:themeColor="text1"/>
              </w:rPr>
            </w:pPr>
            <w:r w:rsidRPr="00FA0FE1">
              <w:rPr>
                <w:color w:val="000000" w:themeColor="text1"/>
              </w:rPr>
              <w:t>meetingmusic</w:t>
            </w:r>
          </w:p>
        </w:tc>
        <w:tc>
          <w:tcPr>
            <w:tcW w:w="1082" w:type="dxa"/>
            <w:tcBorders>
              <w:left w:val="single" w:sz="1" w:space="0" w:color="000000"/>
              <w:bottom w:val="single" w:sz="1" w:space="0" w:color="000000"/>
              <w:right w:val="single" w:sz="1" w:space="0" w:color="000000"/>
            </w:tcBorders>
          </w:tcPr>
          <w:p w14:paraId="2DFAEFEE" w14:textId="0F8C9A8C" w:rsidR="00007B46" w:rsidRPr="00FA0FE1" w:rsidRDefault="00007B46">
            <w:pPr>
              <w:pStyle w:val="Contedodatabela"/>
              <w:rPr>
                <w:color w:val="000000" w:themeColor="text1"/>
              </w:rPr>
            </w:pPr>
            <w:r w:rsidRPr="00FA0FE1">
              <w:rPr>
                <w:color w:val="000000" w:themeColor="text1"/>
              </w:rPr>
              <w:t>developer</w:t>
            </w:r>
          </w:p>
        </w:tc>
      </w:tr>
    </w:tbl>
    <w:p w14:paraId="5BA6A3B4" w14:textId="77777777" w:rsidR="00E452D5" w:rsidRPr="00FA0FE1" w:rsidRDefault="00E452D5">
      <w:pPr>
        <w:rPr>
          <w:color w:val="000000" w:themeColor="text1"/>
        </w:rPr>
      </w:pPr>
    </w:p>
    <w:p w14:paraId="628868FD" w14:textId="6C4C777C" w:rsidR="00A41836" w:rsidRPr="00FA0FE1" w:rsidRDefault="00A41836" w:rsidP="00A41836">
      <w:pPr>
        <w:pStyle w:val="Ttulo2"/>
        <w:numPr>
          <w:ilvl w:val="1"/>
          <w:numId w:val="1"/>
        </w:numPr>
        <w:suppressAutoHyphens w:val="0"/>
        <w:spacing w:before="0" w:after="120"/>
        <w:ind w:left="720" w:hanging="720"/>
        <w:rPr>
          <w:color w:val="000000" w:themeColor="text1"/>
          <w:sz w:val="28"/>
        </w:rPr>
      </w:pPr>
      <w:r w:rsidRPr="00FA0FE1">
        <w:rPr>
          <w:color w:val="000000" w:themeColor="text1"/>
          <w:sz w:val="28"/>
        </w:rPr>
        <w:t>Servidor de Banco de Dados</w:t>
      </w:r>
    </w:p>
    <w:p w14:paraId="79AFDFF4" w14:textId="1A16E4ED" w:rsidR="00007B46" w:rsidRPr="00FA0FE1" w:rsidRDefault="00A41836" w:rsidP="00A41836">
      <w:pPr>
        <w:rPr>
          <w:color w:val="000000" w:themeColor="text1"/>
        </w:rPr>
      </w:pPr>
      <w:r w:rsidRPr="00FA0FE1">
        <w:rPr>
          <w:color w:val="000000" w:themeColor="text1"/>
        </w:rPr>
        <w:t>Nome do Banco de Dados</w:t>
      </w:r>
      <w:r w:rsidR="00007B46" w:rsidRPr="00FA0FE1">
        <w:rPr>
          <w:color w:val="000000" w:themeColor="text1"/>
        </w:rPr>
        <w:t>: meetingmusic</w:t>
      </w:r>
    </w:p>
    <w:p w14:paraId="4C90AFE1" w14:textId="20A17706" w:rsidR="00A41836" w:rsidRPr="00FA0FE1" w:rsidRDefault="00A41836" w:rsidP="00A41836">
      <w:pPr>
        <w:rPr>
          <w:color w:val="000000" w:themeColor="text1"/>
        </w:rPr>
      </w:pPr>
      <w:r w:rsidRPr="00FA0FE1">
        <w:rPr>
          <w:color w:val="000000" w:themeColor="text1"/>
        </w:rPr>
        <w:t>Endereço do servidor</w:t>
      </w:r>
      <w:r w:rsidR="00007B46" w:rsidRPr="00FA0FE1">
        <w:rPr>
          <w:color w:val="000000" w:themeColor="text1"/>
        </w:rPr>
        <w:t>: 127.0.0.1:1433</w:t>
      </w:r>
    </w:p>
    <w:p w14:paraId="6238F3BE" w14:textId="13408411" w:rsidR="00A41836" w:rsidRPr="00FA0FE1" w:rsidRDefault="00A41836" w:rsidP="00A41836">
      <w:pPr>
        <w:rPr>
          <w:color w:val="000000" w:themeColor="text1"/>
        </w:rPr>
      </w:pPr>
      <w:r w:rsidRPr="00FA0FE1">
        <w:rPr>
          <w:color w:val="000000" w:themeColor="text1"/>
        </w:rPr>
        <w:t>Dados de Acesso</w:t>
      </w:r>
      <w:r w:rsidR="00007B46" w:rsidRPr="00FA0FE1">
        <w:rPr>
          <w:color w:val="000000" w:themeColor="text1"/>
        </w:rPr>
        <w:t>:</w:t>
      </w:r>
    </w:p>
    <w:p w14:paraId="212E9616" w14:textId="6CD50E78" w:rsidR="00007B46" w:rsidRPr="00FA0FE1" w:rsidRDefault="00007B46" w:rsidP="00E56F31">
      <w:pPr>
        <w:ind w:left="426" w:hanging="142"/>
        <w:rPr>
          <w:color w:val="000000" w:themeColor="text1"/>
        </w:rPr>
      </w:pPr>
      <w:r w:rsidRPr="00FA0FE1">
        <w:rPr>
          <w:color w:val="000000" w:themeColor="text1"/>
        </w:rPr>
        <w:t>User: developer</w:t>
      </w:r>
    </w:p>
    <w:p w14:paraId="2D172AE3" w14:textId="118AD68F" w:rsidR="00007B46" w:rsidRPr="00FA0FE1" w:rsidRDefault="00007B46" w:rsidP="00E56F31">
      <w:pPr>
        <w:ind w:left="426" w:hanging="142"/>
        <w:rPr>
          <w:color w:val="000000" w:themeColor="text1"/>
        </w:rPr>
      </w:pPr>
      <w:r w:rsidRPr="00FA0FE1">
        <w:rPr>
          <w:color w:val="000000" w:themeColor="text1"/>
        </w:rPr>
        <w:t>Senha: Dev01</w:t>
      </w:r>
    </w:p>
    <w:p w14:paraId="7FDD739F" w14:textId="334C4FFB" w:rsidR="00E452D5" w:rsidRPr="00FA0FE1" w:rsidRDefault="00A41836">
      <w:pPr>
        <w:rPr>
          <w:color w:val="000000" w:themeColor="text1"/>
        </w:rPr>
      </w:pPr>
      <w:r w:rsidRPr="00FA0FE1">
        <w:rPr>
          <w:color w:val="000000" w:themeColor="text1"/>
        </w:rPr>
        <w:t>Collation</w:t>
      </w:r>
      <w:r w:rsidR="00007B46" w:rsidRPr="00FA0FE1">
        <w:rPr>
          <w:color w:val="000000" w:themeColor="text1"/>
        </w:rPr>
        <w:t xml:space="preserve">: </w:t>
      </w:r>
      <w:r w:rsidR="00007B46" w:rsidRPr="00FA0FE1">
        <w:rPr>
          <w:color w:val="000000" w:themeColor="text1"/>
        </w:rPr>
        <w:t>SQL_Latin1_General_CP1_CI_AS</w:t>
      </w:r>
      <w:r w:rsidR="00D87D31" w:rsidRPr="00FA0FE1">
        <w:rPr>
          <w:color w:val="000000" w:themeColor="text1"/>
        </w:rPr>
        <w:br w:type="page"/>
      </w:r>
    </w:p>
    <w:p w14:paraId="1586BDF4" w14:textId="77777777" w:rsidR="00E452D5" w:rsidRPr="00FA0FE1" w:rsidRDefault="00D87D31">
      <w:pPr>
        <w:rPr>
          <w:color w:val="000000" w:themeColor="text1"/>
        </w:rPr>
      </w:pPr>
      <w:r w:rsidRPr="00FA0FE1">
        <w:rPr>
          <w:color w:val="000000" w:themeColor="text1"/>
        </w:rPr>
        <w:lastRenderedPageBreak/>
        <w:br w:type="page"/>
      </w:r>
    </w:p>
    <w:p w14:paraId="6D320218" w14:textId="77777777" w:rsidR="00E452D5" w:rsidRPr="00FA0FE1" w:rsidRDefault="00D87D31" w:rsidP="007D4E26">
      <w:pPr>
        <w:pStyle w:val="Ttulo1"/>
        <w:numPr>
          <w:ilvl w:val="0"/>
          <w:numId w:val="1"/>
        </w:numPr>
        <w:suppressAutoHyphens w:val="0"/>
        <w:ind w:left="360" w:hanging="360"/>
        <w:rPr>
          <w:color w:val="000000" w:themeColor="text1"/>
          <w:szCs w:val="24"/>
        </w:rPr>
      </w:pPr>
      <w:bookmarkStart w:id="15" w:name="_Toc287686996"/>
      <w:r w:rsidRPr="00FA0FE1">
        <w:rPr>
          <w:color w:val="000000" w:themeColor="text1"/>
          <w:szCs w:val="24"/>
        </w:rPr>
        <w:lastRenderedPageBreak/>
        <w:t>Tamanho e Desempenho</w:t>
      </w:r>
      <w:bookmarkEnd w:id="15"/>
    </w:p>
    <w:p w14:paraId="3287455C" w14:textId="77777777" w:rsidR="00E452D5" w:rsidRPr="00FA0FE1" w:rsidRDefault="00D87D31">
      <w:pPr>
        <w:pStyle w:val="Corpodetexto"/>
        <w:rPr>
          <w:color w:val="000000" w:themeColor="text1"/>
        </w:rPr>
      </w:pPr>
      <w:r w:rsidRPr="00FA0FE1">
        <w:rPr>
          <w:color w:val="000000" w:themeColor="text1"/>
        </w:rPr>
        <w:t>[Uma descrição das principais características de dimensionamento do software que têm um impacto na arquitetura, bem como as restrições do desempenho desejado. Corresponde a requisitos não funcionais descritos no Documento de Visão.]</w:t>
      </w:r>
    </w:p>
    <w:p w14:paraId="0A7CB0F8" w14:textId="77777777" w:rsidR="00E452D5" w:rsidRPr="00FA0FE1" w:rsidRDefault="00D87D31">
      <w:pPr>
        <w:pStyle w:val="Corpodetexto"/>
        <w:numPr>
          <w:ilvl w:val="0"/>
          <w:numId w:val="4"/>
        </w:numPr>
        <w:ind w:left="283" w:hanging="283"/>
        <w:rPr>
          <w:color w:val="000000" w:themeColor="text1"/>
        </w:rPr>
      </w:pPr>
      <w:r w:rsidRPr="00FA0FE1">
        <w:rPr>
          <w:color w:val="000000" w:themeColor="text1"/>
        </w:rPr>
        <w:t>tempo de resposta de uma realização de caso de uso</w:t>
      </w:r>
    </w:p>
    <w:p w14:paraId="6C9DC5B3" w14:textId="77777777" w:rsidR="00E452D5" w:rsidRPr="00FA0FE1" w:rsidRDefault="00D87D31">
      <w:pPr>
        <w:pStyle w:val="Corpodetexto"/>
        <w:numPr>
          <w:ilvl w:val="0"/>
          <w:numId w:val="4"/>
        </w:numPr>
        <w:ind w:left="283" w:hanging="283"/>
        <w:rPr>
          <w:color w:val="000000" w:themeColor="text1"/>
        </w:rPr>
      </w:pPr>
      <w:r w:rsidRPr="00FA0FE1">
        <w:rPr>
          <w:color w:val="000000" w:themeColor="text1"/>
        </w:rPr>
        <w:t>quantidade de usuários simultâneos da aplicação</w:t>
      </w:r>
    </w:p>
    <w:p w14:paraId="7BB65949" w14:textId="77777777" w:rsidR="00E452D5" w:rsidRPr="00FA0FE1" w:rsidRDefault="00D87D31">
      <w:pPr>
        <w:pStyle w:val="Corpodetexto"/>
        <w:numPr>
          <w:ilvl w:val="0"/>
          <w:numId w:val="4"/>
        </w:numPr>
        <w:ind w:left="283" w:hanging="283"/>
        <w:rPr>
          <w:color w:val="000000" w:themeColor="text1"/>
        </w:rPr>
      </w:pPr>
      <w:r w:rsidRPr="00FA0FE1">
        <w:rPr>
          <w:color w:val="000000" w:themeColor="text1"/>
        </w:rPr>
        <w:t>disponibilidade da aplicação</w:t>
      </w:r>
    </w:p>
    <w:p w14:paraId="1D8C5010" w14:textId="77777777" w:rsidR="00E452D5" w:rsidRPr="00FA0FE1" w:rsidRDefault="00D87D31">
      <w:pPr>
        <w:pStyle w:val="Corpodetexto"/>
        <w:numPr>
          <w:ilvl w:val="0"/>
          <w:numId w:val="4"/>
        </w:numPr>
        <w:ind w:left="283" w:hanging="283"/>
        <w:rPr>
          <w:color w:val="000000" w:themeColor="text1"/>
        </w:rPr>
      </w:pPr>
      <w:r w:rsidRPr="00FA0FE1">
        <w:rPr>
          <w:color w:val="000000" w:themeColor="text1"/>
        </w:rPr>
        <w:t>frequência de mensagens trafegadas em uma integração (qtde / tempo)</w:t>
      </w:r>
    </w:p>
    <w:p w14:paraId="2AE84A1C" w14:textId="77777777" w:rsidR="00E452D5" w:rsidRPr="00FA0FE1" w:rsidRDefault="00D87D31">
      <w:pPr>
        <w:pStyle w:val="Corpodetexto"/>
        <w:numPr>
          <w:ilvl w:val="0"/>
          <w:numId w:val="4"/>
        </w:numPr>
        <w:ind w:left="283" w:hanging="283"/>
        <w:rPr>
          <w:color w:val="000000" w:themeColor="text1"/>
        </w:rPr>
      </w:pPr>
      <w:r w:rsidRPr="00FA0FE1">
        <w:rPr>
          <w:color w:val="000000" w:themeColor="text1"/>
        </w:rPr>
        <w:t>tamanho das mensagens trafegadas em uma integração (parâmetros ou bytes)</w:t>
      </w:r>
    </w:p>
    <w:p w14:paraId="2C6FD4E9" w14:textId="77777777" w:rsidR="00E452D5" w:rsidRPr="00FA0FE1" w:rsidRDefault="00D87D31">
      <w:pPr>
        <w:pStyle w:val="Corpodetexto"/>
        <w:numPr>
          <w:ilvl w:val="0"/>
          <w:numId w:val="4"/>
        </w:numPr>
        <w:ind w:left="283" w:hanging="283"/>
        <w:rPr>
          <w:color w:val="000000" w:themeColor="text1"/>
        </w:rPr>
      </w:pPr>
      <w:r w:rsidRPr="00FA0FE1">
        <w:rPr>
          <w:color w:val="000000" w:themeColor="text1"/>
        </w:rPr>
        <w:t>frequência de imagens enviadas para o sistema de imagens (qtde / tempo)</w:t>
      </w:r>
    </w:p>
    <w:p w14:paraId="4DDEFF88" w14:textId="501DC5AA" w:rsidR="0068678F" w:rsidRPr="00FA0FE1" w:rsidRDefault="00D87D31" w:rsidP="00DA16C6">
      <w:pPr>
        <w:pStyle w:val="Corpodetexto"/>
        <w:numPr>
          <w:ilvl w:val="0"/>
          <w:numId w:val="4"/>
        </w:numPr>
        <w:ind w:left="283" w:hanging="283"/>
        <w:rPr>
          <w:color w:val="000000" w:themeColor="text1"/>
        </w:rPr>
      </w:pPr>
      <w:r w:rsidRPr="00FA0FE1">
        <w:rPr>
          <w:color w:val="000000" w:themeColor="text1"/>
        </w:rPr>
        <w:t>tamanho das imagens enviadas para o sistema de imagens (bytes)</w:t>
      </w:r>
    </w:p>
    <w:sectPr w:rsidR="0068678F" w:rsidRPr="00FA0FE1">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69459" w14:textId="77777777" w:rsidR="00801B0A" w:rsidRDefault="00801B0A">
      <w:pPr>
        <w:spacing w:before="0" w:line="240" w:lineRule="auto"/>
      </w:pPr>
      <w:r>
        <w:separator/>
      </w:r>
    </w:p>
  </w:endnote>
  <w:endnote w:type="continuationSeparator" w:id="0">
    <w:p w14:paraId="32B27EA8" w14:textId="77777777" w:rsidR="00801B0A" w:rsidRDefault="00801B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F7AF3" w14:textId="77777777" w:rsidR="00E452D5" w:rsidRDefault="00D87D31">
    <w:pPr>
      <w:pStyle w:val="Rodap"/>
      <w:pBdr>
        <w:top w:val="single" w:sz="1" w:space="1" w:color="000000"/>
      </w:pBdr>
      <w:spacing w:before="0"/>
    </w:pPr>
    <w:r>
      <w:rPr>
        <w:sz w:val="18"/>
      </w:rPr>
      <w:t xml:space="preserve">Página </w:t>
    </w:r>
    <w:r>
      <w:rPr>
        <w:rStyle w:val="Nmerodepgina"/>
        <w:sz w:val="18"/>
      </w:rPr>
      <w:fldChar w:fldCharType="begin"/>
    </w:r>
    <w:r>
      <w:rPr>
        <w:rStyle w:val="Nmerodepgina"/>
        <w:sz w:val="18"/>
      </w:rPr>
      <w:instrText xml:space="preserve"> PAGE \*ARABIC </w:instrText>
    </w:r>
    <w:r>
      <w:rPr>
        <w:rStyle w:val="Nmerodepgina"/>
        <w:sz w:val="18"/>
      </w:rPr>
      <w:fldChar w:fldCharType="separate"/>
    </w:r>
    <w:r w:rsidR="001700C0">
      <w:rPr>
        <w:rStyle w:val="Nmerodepgina"/>
        <w:noProof/>
        <w:sz w:val="18"/>
      </w:rPr>
      <w:t>14</w:t>
    </w:r>
    <w:r>
      <w:rPr>
        <w:rStyle w:val="Nmerodepgina"/>
        <w:sz w:val="18"/>
      </w:rPr>
      <w:fldChar w:fldCharType="end"/>
    </w:r>
    <w:r>
      <w:rPr>
        <w:sz w:val="18"/>
      </w:rPr>
      <w:t xml:space="preserve"> de </w:t>
    </w:r>
    <w:r>
      <w:rPr>
        <w:rStyle w:val="Nmerodepgina"/>
        <w:sz w:val="18"/>
      </w:rPr>
      <w:fldChar w:fldCharType="begin"/>
    </w:r>
    <w:r>
      <w:rPr>
        <w:rStyle w:val="Nmerodepgina"/>
        <w:sz w:val="18"/>
      </w:rPr>
      <w:instrText xml:space="preserve"> NUMPAGES \*ARABIC </w:instrText>
    </w:r>
    <w:r>
      <w:rPr>
        <w:rStyle w:val="Nmerodepgina"/>
        <w:sz w:val="18"/>
      </w:rPr>
      <w:fldChar w:fldCharType="separate"/>
    </w:r>
    <w:r w:rsidR="001700C0">
      <w:rPr>
        <w:rStyle w:val="Nmerodepgina"/>
        <w:noProof/>
        <w:sz w:val="18"/>
      </w:rPr>
      <w:t>14</w:t>
    </w:r>
    <w:r>
      <w:rPr>
        <w:rStyle w:val="Nmerodepgi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8DB69" w14:textId="77777777" w:rsidR="00801B0A" w:rsidRDefault="00801B0A">
      <w:pPr>
        <w:spacing w:before="0" w:line="240" w:lineRule="auto"/>
      </w:pPr>
      <w:r>
        <w:separator/>
      </w:r>
    </w:p>
  </w:footnote>
  <w:footnote w:type="continuationSeparator" w:id="0">
    <w:p w14:paraId="151246E5" w14:textId="77777777" w:rsidR="00801B0A" w:rsidRDefault="00801B0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5924D" w14:textId="77777777" w:rsidR="007D4E26" w:rsidRDefault="004E026A"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14:anchorId="2DCC9884" wp14:editId="1D03DA65">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7D4E26">
      <w:rPr>
        <w:b/>
        <w:noProof/>
        <w:sz w:val="48"/>
        <w:szCs w:val="48"/>
        <w:lang w:val="pt-BR" w:eastAsia="en-US"/>
      </w:rPr>
      <w:t>Documento de Arquitetura</w:t>
    </w:r>
  </w:p>
  <w:p w14:paraId="26EA7621" w14:textId="77777777" w:rsidR="007D4E26" w:rsidRDefault="007D4E26" w:rsidP="007D4E26">
    <w:pPr>
      <w:pStyle w:val="Cabealho"/>
    </w:pPr>
  </w:p>
  <w:p w14:paraId="0BC2A808" w14:textId="77777777" w:rsidR="00E452D5" w:rsidRDefault="00E452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5240FEA"/>
    <w:name w:val="WW8Num8"/>
    <w:lvl w:ilvl="0">
      <w:start w:val="1"/>
      <w:numFmt w:val="bullet"/>
      <w:lvlText w:val=""/>
      <w:lvlJc w:val="left"/>
      <w:pPr>
        <w:tabs>
          <w:tab w:val="num" w:pos="360"/>
        </w:tabs>
      </w:pPr>
      <w:rPr>
        <w:rFonts w:ascii="Symbol" w:hAnsi="Symbol" w:hint="default"/>
      </w:r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pStyle w:val="Ttulo1"/>
      <w:lvlText w:val="%1"/>
      <w:lvlJc w:val="righ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53105203"/>
    <w:multiLevelType w:val="hybridMultilevel"/>
    <w:tmpl w:val="E938B0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6A"/>
    <w:rsid w:val="00007B46"/>
    <w:rsid w:val="000855FE"/>
    <w:rsid w:val="00144E34"/>
    <w:rsid w:val="001700C0"/>
    <w:rsid w:val="00335EE8"/>
    <w:rsid w:val="004E026A"/>
    <w:rsid w:val="0068678F"/>
    <w:rsid w:val="007D4E26"/>
    <w:rsid w:val="00801B0A"/>
    <w:rsid w:val="0090159E"/>
    <w:rsid w:val="00A41836"/>
    <w:rsid w:val="00D87D31"/>
    <w:rsid w:val="00DA16C6"/>
    <w:rsid w:val="00E10A6F"/>
    <w:rsid w:val="00E452D5"/>
    <w:rsid w:val="00E56F31"/>
    <w:rsid w:val="00FA0F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08562"/>
  <w15:docId w15:val="{C80FEDEE-6555-4904-A6FF-5F7CD37E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numPr>
        <w:numId w:val="5"/>
      </w:numPr>
      <w:outlineLvl w:val="0"/>
    </w:pPr>
    <w:rPr>
      <w:b/>
      <w:kern w:val="1"/>
      <w:sz w:val="32"/>
    </w:rPr>
  </w:style>
  <w:style w:type="paragraph" w:styleId="Ttulo2">
    <w:name w:val="heading 2"/>
    <w:basedOn w:val="Normal"/>
    <w:next w:val="Normal"/>
    <w:qFormat/>
    <w:pPr>
      <w:keepNext/>
      <w:numPr>
        <w:ilvl w:val="1"/>
        <w:numId w:val="5"/>
      </w:numPr>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customStyle="1" w:styleId="Corpodotexto">
    <w:name w:val="Corpo do texto"/>
    <w:basedOn w:val="Normal"/>
    <w:semiHidden/>
    <w:rsid w:val="00DA16C6"/>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14</Pages>
  <Words>1088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Carlos Eduardo</cp:lastModifiedBy>
  <cp:revision>8</cp:revision>
  <cp:lastPrinted>1901-01-01T03:06:00Z</cp:lastPrinted>
  <dcterms:created xsi:type="dcterms:W3CDTF">2015-03-11T12:40:00Z</dcterms:created>
  <dcterms:modified xsi:type="dcterms:W3CDTF">2015-04-14T03:02:00Z</dcterms:modified>
</cp:coreProperties>
</file>