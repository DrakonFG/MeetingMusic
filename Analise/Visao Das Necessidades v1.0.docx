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720" w:rsidRPr="00D24D98" w:rsidRDefault="00301720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b/>
          <w:sz w:val="36"/>
        </w:rPr>
      </w:pPr>
    </w:p>
    <w:p w:rsidR="00301720" w:rsidRPr="00D24D98" w:rsidRDefault="00301720">
      <w:pPr>
        <w:pStyle w:val="Recuodecorpodetexto"/>
        <w:jc w:val="center"/>
        <w:rPr>
          <w:b/>
          <w:sz w:val="36"/>
        </w:rPr>
      </w:pPr>
    </w:p>
    <w:p w:rsidR="00301720" w:rsidRPr="00D24D98" w:rsidRDefault="00F00ABE">
      <w:pPr>
        <w:pStyle w:val="Recuodecorpodetexto"/>
        <w:ind w:firstLine="0"/>
        <w:jc w:val="center"/>
        <w:rPr>
          <w:b/>
          <w:sz w:val="36"/>
        </w:rPr>
      </w:pPr>
      <w:proofErr w:type="gramStart"/>
      <w:r w:rsidRPr="00D24D98">
        <w:rPr>
          <w:b/>
          <w:sz w:val="36"/>
        </w:rPr>
        <w:t>Meeting</w:t>
      </w:r>
      <w:proofErr w:type="gramEnd"/>
      <w:r w:rsidRPr="00D24D98">
        <w:rPr>
          <w:b/>
          <w:sz w:val="36"/>
        </w:rPr>
        <w:t xml:space="preserve"> </w:t>
      </w:r>
      <w:proofErr w:type="spellStart"/>
      <w:r w:rsidRPr="00D24D98">
        <w:rPr>
          <w:b/>
          <w:sz w:val="36"/>
        </w:rPr>
        <w:t>Music</w:t>
      </w:r>
      <w:proofErr w:type="spellEnd"/>
    </w:p>
    <w:p w:rsidR="00301720" w:rsidRPr="00D24D98" w:rsidRDefault="00301720">
      <w:pPr>
        <w:jc w:val="center"/>
        <w:rPr>
          <w:sz w:val="30"/>
          <w:lang w:val="pt-BR"/>
        </w:rPr>
      </w:pPr>
    </w:p>
    <w:p w:rsidR="00301720" w:rsidRPr="00D24D98" w:rsidRDefault="000E666C">
      <w:pPr>
        <w:jc w:val="center"/>
        <w:rPr>
          <w:sz w:val="30"/>
          <w:lang w:val="pt-BR"/>
        </w:rPr>
      </w:pPr>
      <w:r w:rsidRPr="00D24D98">
        <w:rPr>
          <w:sz w:val="30"/>
          <w:lang w:val="pt-BR"/>
        </w:rPr>
        <w:t xml:space="preserve">Versão </w:t>
      </w:r>
      <w:r w:rsidR="00F00ABE" w:rsidRPr="00D24D98">
        <w:rPr>
          <w:sz w:val="30"/>
          <w:lang w:val="pt-BR"/>
        </w:rPr>
        <w:t>01.00</w:t>
      </w:r>
    </w:p>
    <w:p w:rsidR="00301720" w:rsidRPr="00D24D98" w:rsidRDefault="00301720">
      <w:pPr>
        <w:pStyle w:val="Recuodecorpodetexto"/>
        <w:jc w:val="center"/>
        <w:rPr>
          <w:b/>
          <w:sz w:val="36"/>
        </w:rPr>
      </w:pPr>
    </w:p>
    <w:p w:rsidR="000625BC" w:rsidRPr="00D24D98" w:rsidRDefault="000625BC">
      <w:pPr>
        <w:spacing w:before="0" w:line="240" w:lineRule="auto"/>
        <w:jc w:val="left"/>
        <w:rPr>
          <w:b/>
          <w:sz w:val="36"/>
          <w:szCs w:val="20"/>
          <w:lang w:val="pt-BR"/>
        </w:rPr>
      </w:pPr>
      <w:r w:rsidRPr="00D24D98">
        <w:rPr>
          <w:b/>
          <w:sz w:val="36"/>
          <w:lang w:val="pt-BR"/>
        </w:rPr>
        <w:br w:type="page"/>
      </w:r>
    </w:p>
    <w:p w:rsidR="00301720" w:rsidRPr="00D24D98" w:rsidRDefault="000E666C">
      <w:pPr>
        <w:pStyle w:val="Ttulo8"/>
        <w:rPr>
          <w:lang w:val="pt-BR"/>
        </w:rPr>
      </w:pPr>
      <w:r w:rsidRPr="00D24D98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"/>
        <w:gridCol w:w="1170"/>
        <w:gridCol w:w="1350"/>
        <w:gridCol w:w="3420"/>
        <w:gridCol w:w="3060"/>
      </w:tblGrid>
      <w:tr w:rsidR="00301720" w:rsidRPr="00D24D98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F00ABE">
            <w:pPr>
              <w:pStyle w:val="Cabealho"/>
              <w:jc w:val="center"/>
              <w:rPr>
                <w:lang w:val="pt-BR"/>
              </w:rPr>
            </w:pPr>
            <w:r w:rsidRPr="00D24D98">
              <w:rPr>
                <w:lang w:val="pt-BR"/>
              </w:rPr>
              <w:t>01.00</w:t>
            </w: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F00ABE">
            <w:pPr>
              <w:pStyle w:val="Cabealho"/>
              <w:jc w:val="center"/>
              <w:rPr>
                <w:lang w:val="pt-BR"/>
              </w:rPr>
            </w:pPr>
            <w:r w:rsidRPr="00D24D98">
              <w:rPr>
                <w:lang w:val="pt-BR"/>
              </w:rPr>
              <w:t>04/03/2015</w:t>
            </w:r>
          </w:p>
        </w:tc>
        <w:tc>
          <w:tcPr>
            <w:tcW w:w="3420" w:type="dxa"/>
          </w:tcPr>
          <w:p w:rsidR="00301720" w:rsidRPr="00D24D98" w:rsidRDefault="00F00ABE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Criação do documento de visão</w:t>
            </w:r>
          </w:p>
        </w:tc>
        <w:tc>
          <w:tcPr>
            <w:tcW w:w="3060" w:type="dxa"/>
          </w:tcPr>
          <w:p w:rsidR="00301720" w:rsidRPr="00D24D98" w:rsidRDefault="00F00ABE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Bruna Sampaio</w:t>
            </w: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D24D98" w:rsidRDefault="00301720">
      <w:pPr>
        <w:jc w:val="center"/>
        <w:rPr>
          <w:lang w:val="pt-BR"/>
        </w:rPr>
      </w:pPr>
    </w:p>
    <w:p w:rsidR="00301720" w:rsidRPr="00D24D98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D24D98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D24D98" w:rsidRDefault="00301720">
      <w:pPr>
        <w:rPr>
          <w:lang w:val="pt-BR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D24D98">
        <w:rPr>
          <w:lang w:val="pt-BR"/>
        </w:rPr>
        <w:t>Objetivo do Documento</w:t>
      </w:r>
      <w:bookmarkEnd w:id="4"/>
    </w:p>
    <w:p w:rsidR="00301720" w:rsidRPr="00D24D98" w:rsidRDefault="000E666C">
      <w:pPr>
        <w:pStyle w:val="Corpodetexto3"/>
        <w:rPr>
          <w:color w:val="auto"/>
        </w:rPr>
      </w:pPr>
      <w:r w:rsidRPr="00D24D98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D24D98">
        <w:rPr>
          <w:color w:val="auto"/>
        </w:rPr>
        <w:t>.</w:t>
      </w:r>
    </w:p>
    <w:p w:rsidR="00301720" w:rsidRPr="00D24D98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D24D98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D24D98" w:rsidRDefault="00D24D98">
      <w:pPr>
        <w:spacing w:before="0" w:line="240" w:lineRule="auto"/>
        <w:jc w:val="left"/>
      </w:pPr>
      <w:r>
        <w:t>Sites de referência:</w:t>
      </w:r>
    </w:p>
    <w:p w:rsidR="00D24D98" w:rsidRDefault="00D24D98">
      <w:pPr>
        <w:spacing w:before="0" w:line="240" w:lineRule="auto"/>
        <w:jc w:val="left"/>
      </w:pPr>
      <w:r w:rsidRPr="00D24D98">
        <w:t>Forme sua banda</w:t>
      </w:r>
      <w:r>
        <w:t>.</w:t>
      </w:r>
    </w:p>
    <w:p w:rsidR="00D24D98" w:rsidRDefault="00D24D98">
      <w:pPr>
        <w:spacing w:before="0" w:line="240" w:lineRule="auto"/>
        <w:jc w:val="left"/>
      </w:pPr>
      <w:r>
        <w:t>ToSemBanda.</w:t>
      </w:r>
    </w:p>
    <w:p w:rsidR="00D24D98" w:rsidRPr="00D24D98" w:rsidRDefault="00D24D98">
      <w:pPr>
        <w:spacing w:before="0" w:line="240" w:lineRule="auto"/>
        <w:jc w:val="left"/>
      </w:pPr>
      <w:r>
        <w:br w:type="page"/>
      </w:r>
    </w:p>
    <w:p w:rsidR="00AE0AEE" w:rsidRPr="00D24D98" w:rsidRDefault="00AE0AEE">
      <w:pPr>
        <w:spacing w:before="0" w:line="240" w:lineRule="auto"/>
        <w:jc w:val="left"/>
        <w:rPr>
          <w:lang w:val="pt-BR"/>
        </w:rPr>
      </w:pPr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D24D98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D24D98">
        <w:rPr>
          <w:lang w:val="pt-BR"/>
        </w:rPr>
        <w:t xml:space="preserve"> e Usuários</w:t>
      </w:r>
      <w:bookmarkEnd w:id="15"/>
    </w:p>
    <w:p w:rsidR="00301720" w:rsidRPr="00D24D98" w:rsidRDefault="00301720">
      <w:pPr>
        <w:pStyle w:val="Cabealho"/>
        <w:rPr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72"/>
        <w:gridCol w:w="2608"/>
        <w:gridCol w:w="5220"/>
      </w:tblGrid>
      <w:tr w:rsidR="00301720" w:rsidRPr="00D24D98">
        <w:tc>
          <w:tcPr>
            <w:tcW w:w="2072" w:type="dxa"/>
            <w:shd w:val="pct10" w:color="000000" w:fill="FFFFFF"/>
          </w:tcPr>
          <w:p w:rsidR="00301720" w:rsidRPr="00D24D98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D24D98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D24D98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Responsabilidades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Bruna Sampaio</w:t>
            </w:r>
          </w:p>
        </w:tc>
        <w:tc>
          <w:tcPr>
            <w:tcW w:w="2608" w:type="dxa"/>
          </w:tcPr>
          <w:p w:rsidR="00301720" w:rsidRPr="00D24D98" w:rsidRDefault="008F7133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Líder de equipe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Responsabilidades em relação ao projeto</w:t>
            </w:r>
          </w:p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Ex.</w:t>
            </w:r>
            <w:proofErr w:type="gramStart"/>
            <w:r w:rsidRPr="00D24D98">
              <w:rPr>
                <w:lang w:val="pt-BR"/>
              </w:rPr>
              <w:t>: aprovar orçamento, realizar os testes de aceite, aprovar as mudanças de escopo no projeto, fornecer informações referentes ao escopo do projeto, fornecer o aceite final do projeto, etc.)</w:t>
            </w:r>
            <w:proofErr w:type="gramEnd"/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 xml:space="preserve">Johann </w:t>
            </w:r>
            <w:proofErr w:type="spellStart"/>
            <w:r w:rsidRPr="00D24D98">
              <w:rPr>
                <w:lang w:val="pt-BR"/>
              </w:rPr>
              <w:t>Rosner</w:t>
            </w:r>
            <w:proofErr w:type="spellEnd"/>
          </w:p>
        </w:tc>
        <w:tc>
          <w:tcPr>
            <w:tcW w:w="2608" w:type="dxa"/>
          </w:tcPr>
          <w:p w:rsidR="00301720" w:rsidRPr="00D24D98" w:rsidRDefault="008F7133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Aprovar orçamento e cronograma do projeto.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 xml:space="preserve">Lucas </w:t>
            </w:r>
            <w:proofErr w:type="spellStart"/>
            <w:r w:rsidRPr="00D24D98">
              <w:rPr>
                <w:lang w:val="pt-BR"/>
              </w:rPr>
              <w:t>Secchin</w:t>
            </w:r>
            <w:proofErr w:type="spellEnd"/>
          </w:p>
        </w:tc>
        <w:tc>
          <w:tcPr>
            <w:tcW w:w="2608" w:type="dxa"/>
          </w:tcPr>
          <w:p w:rsidR="00301720" w:rsidRPr="00D24D98" w:rsidRDefault="008B649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Fornecer informações pertinentes aos processos e regras de negócio da área de contas a receber;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Suportar a equipe de projeto no detalhamento e validação das funcionalidades e requisitos;</w:t>
            </w:r>
          </w:p>
          <w:p w:rsidR="00301720" w:rsidRPr="00D24D98" w:rsidRDefault="000E666C">
            <w:pPr>
              <w:pStyle w:val="InfoBlue0"/>
              <w:rPr>
                <w:rFonts w:ascii="Arial" w:hAnsi="Arial"/>
                <w:color w:val="auto"/>
                <w:sz w:val="22"/>
                <w:lang w:eastAsia="pt-BR"/>
              </w:rPr>
            </w:pPr>
            <w:r w:rsidRPr="00D24D98">
              <w:rPr>
                <w:rFonts w:ascii="Arial" w:hAnsi="Arial"/>
                <w:color w:val="auto"/>
                <w:sz w:val="22"/>
                <w:lang w:eastAsia="pt-BR"/>
              </w:rPr>
              <w:t>Validar funcionalidades da aplicação;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sz w:val="20"/>
                <w:lang w:val="pt-BR"/>
              </w:rPr>
              <w:t>Validar a solução apresentada e f</w:t>
            </w:r>
            <w:r w:rsidRPr="00D24D98">
              <w:rPr>
                <w:lang w:val="pt-BR"/>
              </w:rPr>
              <w:t>ornecer o aceite final do projeto;</w:t>
            </w:r>
          </w:p>
          <w:p w:rsidR="00301720" w:rsidRPr="00D24D98" w:rsidRDefault="000E666C">
            <w:pPr>
              <w:pStyle w:val="Corpodetexto"/>
              <w:rPr>
                <w:color w:val="auto"/>
                <w:lang w:val="pt-BR"/>
              </w:rPr>
            </w:pPr>
            <w:r w:rsidRPr="00D24D98">
              <w:rPr>
                <w:color w:val="auto"/>
                <w:lang w:val="pt-BR"/>
              </w:rPr>
              <w:t>Fornecer informações relacionadas à parte operacional do sistema;</w:t>
            </w:r>
          </w:p>
          <w:p w:rsidR="00301720" w:rsidRPr="00D24D98" w:rsidRDefault="000E666C">
            <w:pPr>
              <w:pStyle w:val="Corpodetexto"/>
              <w:rPr>
                <w:color w:val="auto"/>
                <w:lang w:val="pt-BR"/>
              </w:rPr>
            </w:pPr>
            <w:r w:rsidRPr="00D24D98">
              <w:rPr>
                <w:color w:val="auto"/>
                <w:lang w:val="pt-BR"/>
              </w:rPr>
              <w:t>Validar protótipo da solução e e</w:t>
            </w:r>
            <w:r w:rsidRPr="00D24D98">
              <w:rPr>
                <w:color w:val="auto"/>
                <w:sz w:val="20"/>
                <w:lang w:val="pt-BR"/>
              </w:rPr>
              <w:t>fetuar testes de aceitação;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Prover treinamento para os usuários finais.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F7133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João Carlos Lima</w:t>
            </w:r>
          </w:p>
        </w:tc>
        <w:tc>
          <w:tcPr>
            <w:tcW w:w="2608" w:type="dxa"/>
          </w:tcPr>
          <w:p w:rsidR="00301720" w:rsidRPr="00D24D98" w:rsidRDefault="008F7133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Cliente</w:t>
            </w:r>
          </w:p>
        </w:tc>
        <w:tc>
          <w:tcPr>
            <w:tcW w:w="5220" w:type="dxa"/>
          </w:tcPr>
          <w:p w:rsidR="00301720" w:rsidRPr="00D24D98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Apoiar o Cliente na Concepção do projeto;</w:t>
            </w:r>
          </w:p>
          <w:p w:rsidR="00301720" w:rsidRPr="00D24D98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Servir como facilitador, perante o Cliente e equipe do projeto, na resolução de conflitos durante a execução do projeto.</w:t>
            </w:r>
          </w:p>
        </w:tc>
      </w:tr>
    </w:tbl>
    <w:p w:rsidR="00E95DD6" w:rsidRPr="00D24D98" w:rsidRDefault="00E95DD6" w:rsidP="00E95DD6">
      <w:pPr>
        <w:pStyle w:val="Ttul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ind w:left="360" w:hanging="360"/>
        <w:rPr>
          <w:lang w:val="pt-BR"/>
        </w:rPr>
      </w:pPr>
      <w:bookmarkStart w:id="16" w:name="_Toc49737854"/>
      <w:r w:rsidRPr="00D24D98">
        <w:rPr>
          <w:lang w:val="pt-BR"/>
        </w:rPr>
        <w:br w:type="page"/>
      </w:r>
    </w:p>
    <w:p w:rsidR="00301720" w:rsidRPr="00D24D98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D24D98">
        <w:rPr>
          <w:lang w:val="pt-BR"/>
        </w:rPr>
        <w:lastRenderedPageBreak/>
        <w:t>Posicionamento</w:t>
      </w:r>
      <w:bookmarkEnd w:id="16"/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D24D98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40"/>
        <w:gridCol w:w="6660"/>
      </w:tblGrid>
      <w:tr w:rsidR="00301720" w:rsidRPr="00D24D98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D24D98" w:rsidRDefault="000E666C">
            <w:pPr>
              <w:pStyle w:val="Ttulo4"/>
              <w:rPr>
                <w:lang w:val="pt-BR"/>
              </w:rPr>
            </w:pPr>
            <w:r w:rsidRPr="00D24D98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D24D98" w:rsidRDefault="008F7133">
            <w:r w:rsidRPr="00D24D98">
              <w:rPr>
                <w:lang w:val="pt-BR"/>
              </w:rPr>
              <w:t>Os usuários encontram dificuldades de comunicação e interação entre usuários do site formação de bandas, cadastro pouco objetivo deixando de atender suas necessidades e sistema de busca defasado.</w:t>
            </w:r>
          </w:p>
        </w:tc>
      </w:tr>
      <w:tr w:rsidR="00301720" w:rsidRPr="00D24D98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D24D98" w:rsidRDefault="008F7133">
            <w:pPr>
              <w:rPr>
                <w:lang w:val="pt-BR"/>
              </w:rPr>
            </w:pPr>
            <w:r w:rsidRPr="00D24D98">
              <w:rPr>
                <w:lang w:val="pt-BR"/>
              </w:rPr>
              <w:t>O usuário final.</w:t>
            </w:r>
          </w:p>
        </w:tc>
      </w:tr>
      <w:tr w:rsidR="00301720" w:rsidRPr="00D24D98">
        <w:tc>
          <w:tcPr>
            <w:tcW w:w="3240" w:type="dxa"/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D24D98" w:rsidRDefault="008F7133">
            <w:pPr>
              <w:rPr>
                <w:lang w:val="pt-BR"/>
              </w:rPr>
            </w:pPr>
            <w:r w:rsidRPr="00D24D98">
              <w:rPr>
                <w:lang w:val="pt-BR"/>
              </w:rPr>
              <w:t xml:space="preserve">Sistema de comunicação entre </w:t>
            </w:r>
            <w:proofErr w:type="gramStart"/>
            <w:r w:rsidRPr="00D24D98">
              <w:rPr>
                <w:lang w:val="pt-BR"/>
              </w:rPr>
              <w:t>m</w:t>
            </w:r>
            <w:r w:rsidR="00AE0AEE" w:rsidRPr="00D24D98">
              <w:rPr>
                <w:lang w:val="pt-BR"/>
              </w:rPr>
              <w:t>úsicos defasado</w:t>
            </w:r>
            <w:proofErr w:type="gramEnd"/>
            <w:r w:rsidR="00AE0AEE" w:rsidRPr="00D24D98">
              <w:rPr>
                <w:lang w:val="pt-BR"/>
              </w:rPr>
              <w:t>.</w:t>
            </w:r>
          </w:p>
        </w:tc>
      </w:tr>
      <w:tr w:rsidR="00301720" w:rsidRPr="00D24D98">
        <w:tc>
          <w:tcPr>
            <w:tcW w:w="3240" w:type="dxa"/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D24D98" w:rsidRDefault="00AE0AEE" w:rsidP="00AE0AEE">
            <w:pPr>
              <w:rPr>
                <w:lang w:val="pt-BR"/>
              </w:rPr>
            </w:pPr>
            <w:r w:rsidRPr="00D24D98">
              <w:rPr>
                <w:lang w:val="pt-BR"/>
              </w:rPr>
              <w:t>Criação de um site com melhor interação e relacionamento entre usuários referente ao ambiente musical, como músicos, produtoras e contratantes.</w:t>
            </w:r>
          </w:p>
        </w:tc>
      </w:tr>
    </w:tbl>
    <w:p w:rsidR="00301720" w:rsidRPr="00D24D98" w:rsidRDefault="00301720">
      <w:pPr>
        <w:spacing w:before="0" w:line="240" w:lineRule="auto"/>
        <w:jc w:val="left"/>
        <w:rPr>
          <w:lang w:val="pt-BR"/>
        </w:rPr>
      </w:pPr>
      <w:bookmarkStart w:id="21" w:name="_Toc29264759"/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D24D98"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AE0AEE" w:rsidRPr="00D24D98" w:rsidRDefault="00AE0AEE" w:rsidP="00AE0AEE">
      <w:pPr>
        <w:rPr>
          <w:lang w:val="pt-BR"/>
        </w:rPr>
      </w:pPr>
      <w:r w:rsidRPr="00D24D98">
        <w:rPr>
          <w:lang w:val="pt-BR"/>
        </w:rPr>
        <w:t xml:space="preserve">Desenvolvimento de um site de formação de bandas, divulgações e contratações de trabalhos musicais. </w:t>
      </w:r>
    </w:p>
    <w:p w:rsidR="00E95DD6" w:rsidRPr="00D24D98" w:rsidRDefault="00E95DD6" w:rsidP="00AE0AEE">
      <w:pPr>
        <w:rPr>
          <w:lang w:val="pt-BR"/>
        </w:rPr>
      </w:pPr>
      <w:r w:rsidRPr="00D24D98">
        <w:rPr>
          <w:lang w:val="pt-BR"/>
        </w:rPr>
        <w:t>Pontos fracos observados em sites de referência: Péssima organização nos resultados de pesquisa</w:t>
      </w:r>
      <w:proofErr w:type="gramStart"/>
      <w:r w:rsidRPr="00D24D98">
        <w:rPr>
          <w:lang w:val="pt-BR"/>
        </w:rPr>
        <w:t>, cadastro</w:t>
      </w:r>
      <w:proofErr w:type="gramEnd"/>
      <w:r w:rsidRPr="00D24D98">
        <w:rPr>
          <w:lang w:val="pt-BR"/>
        </w:rPr>
        <w:t xml:space="preserve"> pouco objetivo e falta de sistema para comunicação entre os usuário ou um sistema complexo e pouco usual.</w:t>
      </w:r>
    </w:p>
    <w:p w:rsidR="00E95DD6" w:rsidRPr="00D24D98" w:rsidRDefault="00E95DD6" w:rsidP="00AE0AEE">
      <w:pPr>
        <w:rPr>
          <w:lang w:val="pt-BR"/>
        </w:rPr>
      </w:pPr>
      <w:r w:rsidRPr="00D24D98">
        <w:rPr>
          <w:lang w:val="pt-BR"/>
        </w:rPr>
        <w:t xml:space="preserve">Pontos fortes observados em sites de referência: Concentração de pessoas interessadas em formações de bandas e divulgação de serviços musicais, sem precisar utilizar redes sociais como </w:t>
      </w:r>
      <w:proofErr w:type="spellStart"/>
      <w:r w:rsidRPr="00D24D98">
        <w:rPr>
          <w:lang w:val="pt-BR"/>
        </w:rPr>
        <w:t>Facebook</w:t>
      </w:r>
      <w:proofErr w:type="spellEnd"/>
      <w:r w:rsidRPr="00D24D98">
        <w:rPr>
          <w:lang w:val="pt-BR"/>
        </w:rPr>
        <w:t>, que não fora desenvolvida para esse propósito.</w:t>
      </w:r>
    </w:p>
    <w:p w:rsidR="00301720" w:rsidRPr="00D24D98" w:rsidRDefault="00301720">
      <w:pPr>
        <w:spacing w:before="0" w:line="240" w:lineRule="auto"/>
        <w:jc w:val="left"/>
        <w:rPr>
          <w:lang w:val="pt-BR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D24D98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301720" w:rsidRPr="00D24D98" w:rsidRDefault="000E666C">
      <w:pPr>
        <w:rPr>
          <w:lang w:val="pt-BR"/>
        </w:rPr>
      </w:pPr>
      <w:r w:rsidRPr="00D24D98">
        <w:rPr>
          <w:lang w:val="pt-BR"/>
        </w:rPr>
        <w:t xml:space="preserve">Esta seção destaca as necessidades das principais Partes envolvidas e Usuários. </w:t>
      </w:r>
    </w:p>
    <w:p w:rsidR="00301720" w:rsidRPr="00D24D98" w:rsidRDefault="00AE0AEE">
      <w:pPr>
        <w:rPr>
          <w:lang w:val="pt-BR"/>
        </w:rPr>
      </w:pPr>
      <w:r w:rsidRPr="00D24D98">
        <w:rPr>
          <w:lang w:val="pt-BR"/>
        </w:rPr>
        <w:t>Cliente</w:t>
      </w:r>
      <w:r w:rsidR="000E666C" w:rsidRPr="00D24D98">
        <w:rPr>
          <w:lang w:val="pt-BR"/>
        </w:rPr>
        <w:t>:</w:t>
      </w:r>
    </w:p>
    <w:p w:rsidR="00301720" w:rsidRPr="00D24D98" w:rsidRDefault="00E7352E" w:rsidP="000E666C">
      <w:pPr>
        <w:numPr>
          <w:ilvl w:val="0"/>
          <w:numId w:val="4"/>
        </w:numPr>
        <w:rPr>
          <w:lang w:val="pt-BR"/>
        </w:rPr>
      </w:pPr>
      <w:r w:rsidRPr="00D24D98">
        <w:rPr>
          <w:lang w:val="pt-BR"/>
        </w:rPr>
        <w:t>Melhor comunicação entre membros do site.</w:t>
      </w:r>
    </w:p>
    <w:p w:rsidR="00301720" w:rsidRPr="00D24D98" w:rsidRDefault="00E7352E" w:rsidP="000E666C">
      <w:pPr>
        <w:numPr>
          <w:ilvl w:val="0"/>
          <w:numId w:val="4"/>
        </w:numPr>
        <w:rPr>
          <w:lang w:val="pt-BR"/>
        </w:rPr>
      </w:pPr>
      <w:r w:rsidRPr="00D24D98">
        <w:rPr>
          <w:lang w:val="pt-BR"/>
        </w:rPr>
        <w:t>Cadastro mais objetivo.</w:t>
      </w:r>
    </w:p>
    <w:p w:rsidR="00301720" w:rsidRPr="00D24D98" w:rsidRDefault="00AE0AEE">
      <w:pPr>
        <w:rPr>
          <w:lang w:val="pt-BR"/>
        </w:rPr>
      </w:pPr>
      <w:r w:rsidRPr="00D24D98">
        <w:rPr>
          <w:lang w:val="pt-BR"/>
        </w:rPr>
        <w:t>Músico:</w:t>
      </w:r>
    </w:p>
    <w:p w:rsidR="00301720" w:rsidRPr="00D24D98" w:rsidRDefault="00E7352E" w:rsidP="000E666C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Divulgação de trabalho.</w:t>
      </w:r>
    </w:p>
    <w:p w:rsidR="00301720" w:rsidRPr="00D24D98" w:rsidRDefault="00E7352E" w:rsidP="000E666C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Formação de bandas.</w:t>
      </w:r>
    </w:p>
    <w:p w:rsidR="00E7352E" w:rsidRPr="00D24D98" w:rsidRDefault="00E7352E" w:rsidP="00E7352E">
      <w:pPr>
        <w:ind w:left="57"/>
        <w:rPr>
          <w:lang w:val="pt-BR"/>
        </w:rPr>
      </w:pPr>
      <w:r w:rsidRPr="00D24D98">
        <w:rPr>
          <w:lang w:val="pt-BR"/>
        </w:rPr>
        <w:t>Banda:</w:t>
      </w:r>
    </w:p>
    <w:p w:rsidR="00E7352E" w:rsidRPr="00D24D98" w:rsidRDefault="00E7352E" w:rsidP="00E7352E">
      <w:pPr>
        <w:pStyle w:val="PargrafodaLista"/>
        <w:numPr>
          <w:ilvl w:val="0"/>
          <w:numId w:val="7"/>
        </w:numPr>
        <w:rPr>
          <w:lang w:val="pt-BR"/>
        </w:rPr>
      </w:pPr>
      <w:r w:rsidRPr="00D24D98">
        <w:rPr>
          <w:lang w:val="pt-BR"/>
        </w:rPr>
        <w:lastRenderedPageBreak/>
        <w:t>Procura de membros.</w:t>
      </w:r>
    </w:p>
    <w:p w:rsidR="00E7352E" w:rsidRPr="00D24D98" w:rsidRDefault="00E7352E" w:rsidP="00E7352E">
      <w:pPr>
        <w:pStyle w:val="PargrafodaLista"/>
        <w:numPr>
          <w:ilvl w:val="0"/>
          <w:numId w:val="7"/>
        </w:numPr>
        <w:rPr>
          <w:lang w:val="pt-BR"/>
        </w:rPr>
      </w:pPr>
      <w:r w:rsidRPr="00D24D98">
        <w:rPr>
          <w:lang w:val="pt-BR"/>
        </w:rPr>
        <w:t>Divulgação de trabalho.</w:t>
      </w:r>
    </w:p>
    <w:p w:rsidR="00E7352E" w:rsidRPr="00D24D98" w:rsidRDefault="00E7352E" w:rsidP="00E7352E">
      <w:pPr>
        <w:ind w:left="57"/>
        <w:rPr>
          <w:lang w:val="pt-BR"/>
        </w:rPr>
      </w:pPr>
    </w:p>
    <w:p w:rsidR="00AE0AEE" w:rsidRPr="00D24D98" w:rsidRDefault="00E7352E" w:rsidP="00E7352E">
      <w:pPr>
        <w:ind w:left="57"/>
        <w:rPr>
          <w:lang w:val="pt-BR"/>
        </w:rPr>
      </w:pPr>
      <w:r w:rsidRPr="00D24D98">
        <w:rPr>
          <w:lang w:val="pt-BR"/>
        </w:rPr>
        <w:t>Contratante:</w:t>
      </w:r>
    </w:p>
    <w:p w:rsidR="00E7352E" w:rsidRPr="00D24D98" w:rsidRDefault="00E7352E" w:rsidP="00E7352E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Procura de artista (músico solo e/ou banda) para eventos de todos os portes (festas, shows em bares, eventos musicais), ou para produção.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E95DD6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Músicos.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Bandas.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Produtoras &amp; Estúdios.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Empresário</w:t>
            </w:r>
            <w:r w:rsidR="00D24D98">
              <w:rPr>
                <w:color w:val="auto"/>
                <w:lang w:val="pt-BR"/>
              </w:rPr>
              <w:t>s</w:t>
            </w:r>
            <w:r>
              <w:rPr>
                <w:color w:val="auto"/>
                <w:lang w:val="pt-BR"/>
              </w:rPr>
              <w:t xml:space="preserve"> &amp; Promotores.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D24D98" w:rsidP="00173314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Anfitriões.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Horário comercial. ( 8:00 as 19:00,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</w:t>
      </w:r>
      <w:proofErr w:type="spellStart"/>
      <w:r w:rsidRPr="000206F5">
        <w:rPr>
          <w:sz w:val="20"/>
          <w:lang w:val="pt-BR"/>
        </w:rPr>
        <w:t>Sex</w:t>
      </w:r>
      <w:proofErr w:type="spellEnd"/>
      <w:r w:rsidRPr="000206F5">
        <w:rPr>
          <w:sz w:val="20"/>
          <w:lang w:val="pt-BR"/>
        </w:rPr>
        <w:t xml:space="preserve">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</w:t>
      </w:r>
      <w:proofErr w:type="spellStart"/>
      <w:r w:rsidRPr="000206F5">
        <w:rPr>
          <w:sz w:val="20"/>
          <w:lang w:val="pt-BR"/>
        </w:rPr>
        <w:t>Batchs</w:t>
      </w:r>
      <w:proofErr w:type="spellEnd"/>
      <w:r w:rsidRPr="000206F5">
        <w:rPr>
          <w:sz w:val="20"/>
          <w:lang w:val="pt-BR"/>
        </w:rPr>
        <w:t xml:space="preserve">) . ( 18:00 às 7:00,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</w:t>
      </w:r>
      <w:proofErr w:type="spellStart"/>
      <w:r w:rsidRPr="000206F5">
        <w:rPr>
          <w:sz w:val="20"/>
          <w:lang w:val="pt-BR"/>
        </w:rPr>
        <w:t>Sex</w:t>
      </w:r>
      <w:proofErr w:type="spellEnd"/>
      <w:r w:rsidRPr="000206F5">
        <w:rPr>
          <w:sz w:val="20"/>
          <w:lang w:val="pt-BR"/>
        </w:rPr>
        <w:t xml:space="preserve">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F00ABE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lastRenderedPageBreak/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0" w:name="_Toc49737858"/>
      <w:r w:rsidRPr="000206F5">
        <w:rPr>
          <w:lang w:val="pt-BR"/>
        </w:rPr>
        <w:t>Premissas e Restrições</w:t>
      </w:r>
      <w:bookmarkEnd w:id="30"/>
    </w:p>
    <w:p w:rsidR="00D24D98" w:rsidRPr="00D24D98" w:rsidRDefault="00D24D98" w:rsidP="00D24D98">
      <w:pPr>
        <w:rPr>
          <w:lang w:val="pt-BR"/>
        </w:rPr>
      </w:pPr>
      <w:r>
        <w:rPr>
          <w:lang w:val="pt-BR"/>
        </w:rPr>
        <w:t>Em andamento.</w:t>
      </w:r>
    </w:p>
    <w:p w:rsidR="00301720" w:rsidRPr="000206F5" w:rsidRDefault="000E666C">
      <w:pPr>
        <w:pStyle w:val="Corpodetexto"/>
        <w:rPr>
          <w:lang w:val="pt-BR"/>
        </w:rPr>
      </w:pPr>
      <w:r w:rsidRPr="000206F5">
        <w:rPr>
          <w:lang w:val="pt-BR"/>
        </w:rPr>
        <w:t>Esta seção descreve, na forma de tópicos, as restrições e premissas do projeto, envolvendo orçamento, prazo, hardware etc. Exemplos: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>Recursos e Prazos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lastRenderedPageBreak/>
        <w:t>Identifique se existem limitações rígidas de recursos financeiros, orçamentários e/ou datas críticas que podem afetar os requisitos do software.</w:t>
      </w:r>
    </w:p>
    <w:p w:rsidR="00301720" w:rsidRPr="000206F5" w:rsidRDefault="00301720">
      <w:pPr>
        <w:ind w:left="283"/>
        <w:rPr>
          <w:color w:val="0000FF"/>
          <w:lang w:val="pt-BR"/>
        </w:rPr>
      </w:pPr>
    </w:p>
    <w:p w:rsidR="00301720" w:rsidRPr="000206F5" w:rsidRDefault="00301720">
      <w:pPr>
        <w:ind w:left="283"/>
        <w:rPr>
          <w:color w:val="0000FF"/>
          <w:lang w:val="pt-BR"/>
        </w:rPr>
      </w:pP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Exemplo:</w:t>
      </w:r>
    </w:p>
    <w:p w:rsidR="00301720" w:rsidRPr="000206F5" w:rsidRDefault="000E666C">
      <w:pPr>
        <w:pStyle w:val="Recuodecorpodetexto2"/>
        <w:rPr>
          <w:lang w:val="pt-BR"/>
        </w:rPr>
      </w:pPr>
      <w:r w:rsidRPr="000206F5">
        <w:rPr>
          <w:lang w:val="pt-BR"/>
        </w:rPr>
        <w:t>O sistema</w:t>
      </w:r>
      <w:r w:rsidR="00794794">
        <w:rPr>
          <w:lang w:val="pt-BR"/>
        </w:rPr>
        <w:t xml:space="preserve"> deve ser liberado até 01/04/201</w:t>
      </w:r>
      <w:bookmarkStart w:id="31" w:name="_GoBack"/>
      <w:bookmarkEnd w:id="31"/>
      <w:r w:rsidRPr="000206F5">
        <w:rPr>
          <w:lang w:val="pt-BR"/>
        </w:rPr>
        <w:t xml:space="preserve">4, para que a empresa inicie a comercialização do novo seguro de </w:t>
      </w:r>
      <w:proofErr w:type="spellStart"/>
      <w:r w:rsidRPr="000206F5">
        <w:rPr>
          <w:lang w:val="pt-BR"/>
        </w:rPr>
        <w:t>seqüestro</w:t>
      </w:r>
      <w:proofErr w:type="spellEnd"/>
      <w:r w:rsidRPr="000206F5">
        <w:rPr>
          <w:lang w:val="pt-BR"/>
        </w:rPr>
        <w:t xml:space="preserve"> de pessoas.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>Legal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Identifique se existem padrões, normas, legislação que devem ser respeitadas e que podem afetar os requisitos do software.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Exemplo:</w:t>
      </w:r>
    </w:p>
    <w:p w:rsidR="00301720" w:rsidRPr="000206F5" w:rsidRDefault="000E666C">
      <w:pPr>
        <w:pStyle w:val="Recuodecorpodetexto2"/>
        <w:rPr>
          <w:lang w:val="pt-BR"/>
        </w:rPr>
      </w:pPr>
      <w:r w:rsidRPr="000206F5">
        <w:rPr>
          <w:lang w:val="pt-BR"/>
        </w:rPr>
        <w:t>O produto deve respeitar a norma da Susep que dispõe sobre a Resolução 86.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 xml:space="preserve">Requisitos de projeto (segurança, performance, confiabilidade, usabilidade ou contingência, </w:t>
      </w:r>
      <w:proofErr w:type="spellStart"/>
      <w:r w:rsidRPr="000206F5">
        <w:rPr>
          <w:b/>
          <w:color w:val="0000FF"/>
          <w:lang w:val="pt-BR"/>
        </w:rPr>
        <w:t>etc</w:t>
      </w:r>
      <w:proofErr w:type="spellEnd"/>
      <w:r w:rsidRPr="000206F5">
        <w:rPr>
          <w:b/>
          <w:color w:val="0000FF"/>
          <w:lang w:val="pt-BR"/>
        </w:rPr>
        <w:t>).</w:t>
      </w:r>
    </w:p>
    <w:p w:rsidR="00301720" w:rsidRPr="000206F5" w:rsidRDefault="000E666C">
      <w:pPr>
        <w:pStyle w:val="Corpodetexto"/>
        <w:ind w:left="283"/>
        <w:rPr>
          <w:lang w:val="pt-BR"/>
        </w:rPr>
      </w:pPr>
      <w:r w:rsidRPr="000206F5">
        <w:rPr>
          <w:lang w:val="pt-BR"/>
        </w:rPr>
        <w:t xml:space="preserve">Especifique o nível </w:t>
      </w:r>
      <w:r w:rsidRPr="000206F5">
        <w:rPr>
          <w:b/>
          <w:lang w:val="pt-BR"/>
        </w:rPr>
        <w:t>desejado</w:t>
      </w:r>
      <w:r w:rsidRPr="000206F5">
        <w:rPr>
          <w:lang w:val="pt-BR"/>
        </w:rPr>
        <w:t xml:space="preserve"> para itens como, por exemplo, precisão dos cálculos e saídas do sistema, os volumes que o produto deve ser capaz de trabalhar, o quão fácil de utilizar o sistema deve ser para determinados usuários etc.</w:t>
      </w:r>
    </w:p>
    <w:p w:rsidR="00301720" w:rsidRPr="000206F5" w:rsidRDefault="000E666C">
      <w:pPr>
        <w:pStyle w:val="Corpodetexto"/>
        <w:ind w:left="283"/>
        <w:rPr>
          <w:lang w:val="pt-BR"/>
        </w:rPr>
      </w:pPr>
      <w:r w:rsidRPr="000206F5">
        <w:rPr>
          <w:lang w:val="pt-BR"/>
        </w:rPr>
        <w:t>Exemplos:</w:t>
      </w:r>
    </w:p>
    <w:p w:rsidR="00301720" w:rsidRPr="000206F5" w:rsidRDefault="000E666C" w:rsidP="000E666C">
      <w:pPr>
        <w:numPr>
          <w:ilvl w:val="0"/>
          <w:numId w:val="6"/>
        </w:numPr>
        <w:rPr>
          <w:color w:val="0000FF"/>
          <w:lang w:val="pt-BR"/>
        </w:rPr>
      </w:pPr>
      <w:r w:rsidRPr="000206F5">
        <w:rPr>
          <w:color w:val="0000FF"/>
          <w:lang w:val="pt-BR"/>
        </w:rPr>
        <w:t>O sistema deve ser instalado em um dispositivo móvel para uso dos inspetores em suas visitas aos clientes.</w:t>
      </w:r>
    </w:p>
    <w:p w:rsidR="00301720" w:rsidRPr="000206F5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</w:rPr>
      </w:pPr>
      <w:r w:rsidRPr="000206F5">
        <w:rPr>
          <w:rFonts w:ascii="Arial" w:hAnsi="Arial"/>
          <w:i w:val="0"/>
        </w:rPr>
        <w:t>O sistema deve suportar 300 usuários simultâneos entre o período de 9:00 às 11:00. O número máximo nos outros períodos será de aproximadamente 150 usuários.</w:t>
      </w:r>
    </w:p>
    <w:p w:rsidR="007315CE" w:rsidRPr="000206F5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</w:rPr>
      </w:pPr>
      <w:r w:rsidRPr="000206F5">
        <w:rPr>
          <w:rFonts w:ascii="Arial" w:hAnsi="Arial"/>
          <w:i w:val="0"/>
        </w:rPr>
        <w:t>Todos os valores monetários devem ter precisão de cinco casas decimais.</w:t>
      </w:r>
    </w:p>
    <w:sectPr w:rsidR="007315CE" w:rsidRPr="000206F5" w:rsidSect="00E7352E">
      <w:headerReference w:type="default" r:id="rId8"/>
      <w:footerReference w:type="default" r:id="rId9"/>
      <w:headerReference w:type="first" r:id="rId10"/>
      <w:pgSz w:w="12240" w:h="15840" w:code="1"/>
      <w:pgMar w:top="2127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763" w:rsidRDefault="00746763">
      <w:pPr>
        <w:spacing w:before="0" w:line="240" w:lineRule="auto"/>
      </w:pPr>
      <w:r>
        <w:separator/>
      </w:r>
    </w:p>
  </w:endnote>
  <w:endnote w:type="continuationSeparator" w:id="0">
    <w:p w:rsidR="00746763" w:rsidRDefault="007467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46CBA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46CBA">
      <w:rPr>
        <w:rStyle w:val="Nmerodepgina"/>
        <w:sz w:val="20"/>
      </w:rPr>
      <w:fldChar w:fldCharType="separate"/>
    </w:r>
    <w:r w:rsidR="00D24D98">
      <w:rPr>
        <w:rStyle w:val="Nmerodepgina"/>
        <w:noProof/>
        <w:sz w:val="20"/>
      </w:rPr>
      <w:t>3</w:t>
    </w:r>
    <w:r w:rsidR="00D46CBA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46CBA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46CBA">
      <w:rPr>
        <w:rStyle w:val="Nmerodepgina"/>
        <w:sz w:val="20"/>
      </w:rPr>
      <w:fldChar w:fldCharType="separate"/>
    </w:r>
    <w:r w:rsidR="00D24D98">
      <w:rPr>
        <w:rStyle w:val="Nmerodepgina"/>
        <w:noProof/>
        <w:sz w:val="20"/>
      </w:rPr>
      <w:t>7</w:t>
    </w:r>
    <w:r w:rsidR="00D46CBA">
      <w:rPr>
        <w:rStyle w:val="Nmerodepgina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763" w:rsidRDefault="00746763">
      <w:pPr>
        <w:spacing w:before="0" w:line="240" w:lineRule="auto"/>
      </w:pPr>
      <w:r>
        <w:separator/>
      </w:r>
    </w:p>
  </w:footnote>
  <w:footnote w:type="continuationSeparator" w:id="0">
    <w:p w:rsidR="00746763" w:rsidRDefault="007467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57D26E30"/>
    <w:multiLevelType w:val="hybridMultilevel"/>
    <w:tmpl w:val="069E3256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94794"/>
    <w:rsid w:val="000206F5"/>
    <w:rsid w:val="000625BC"/>
    <w:rsid w:val="000E666C"/>
    <w:rsid w:val="00173314"/>
    <w:rsid w:val="002511C3"/>
    <w:rsid w:val="00301720"/>
    <w:rsid w:val="007315CE"/>
    <w:rsid w:val="00746763"/>
    <w:rsid w:val="00794794"/>
    <w:rsid w:val="008B649C"/>
    <w:rsid w:val="008F7133"/>
    <w:rsid w:val="00AE0AEE"/>
    <w:rsid w:val="00B2404C"/>
    <w:rsid w:val="00CE557A"/>
    <w:rsid w:val="00D167A3"/>
    <w:rsid w:val="00D24D98"/>
    <w:rsid w:val="00D46CBA"/>
    <w:rsid w:val="00E7352E"/>
    <w:rsid w:val="00E74170"/>
    <w:rsid w:val="00E95DD6"/>
    <w:rsid w:val="00F00ABE"/>
    <w:rsid w:val="00F75EB4"/>
    <w:rsid w:val="00F9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3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4ACB8-6F17-42CD-BC01-0F1E020A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1019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6509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lab2aluno</cp:lastModifiedBy>
  <cp:revision>3</cp:revision>
  <cp:lastPrinted>2005-02-02T18:50:00Z</cp:lastPrinted>
  <dcterms:created xsi:type="dcterms:W3CDTF">2015-03-05T00:38:00Z</dcterms:created>
  <dcterms:modified xsi:type="dcterms:W3CDTF">2015-03-05T00:44:00Z</dcterms:modified>
</cp:coreProperties>
</file>